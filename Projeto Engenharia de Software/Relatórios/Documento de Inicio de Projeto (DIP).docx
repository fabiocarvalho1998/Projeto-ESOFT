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xmlns:wp14="http://schemas.microsoft.com/office/word/2010/wordml" w:rsidR="00000000" w:rsidP="2B90E62B" w:rsidRDefault="00092E98" w14:paraId="4BFAB7A0" wp14:textId="3BF7D878">
      <w:pPr>
        <w:pStyle w:val="Normal"/>
        <w:rPr>
          <w:b w:val="1"/>
          <w:bCs w:val="1"/>
          <w:sz w:val="36"/>
          <w:szCs w:val="36"/>
        </w:rPr>
      </w:pPr>
      <w:r w:rsidRPr="2B90E62B" w:rsidR="2B90E62B">
        <w:rPr>
          <w:b w:val="1"/>
          <w:bCs w:val="1"/>
          <w:sz w:val="36"/>
          <w:szCs w:val="36"/>
        </w:rPr>
        <w:t>DOCUMENTO DE INÍCIO DE PROJECTO</w:t>
      </w:r>
    </w:p>
    <w:p xmlns:wp14="http://schemas.microsoft.com/office/word/2010/wordml" w:rsidR="00000000" w:rsidRDefault="00092E98" w14:paraId="41C8F396" wp14:textId="77777777"/>
    <w:p w:rsidR="155810F5" w:rsidP="155810F5" w:rsidRDefault="155810F5" w14:paraId="7E0155EA" w14:textId="56EE6E3F">
      <w:pPr>
        <w:pStyle w:val="Normal"/>
        <w:rPr>
          <w:b w:val="1"/>
          <w:bCs w:val="1"/>
          <w:i w:val="1"/>
          <w:iCs w:val="1"/>
          <w:u w:val="none"/>
        </w:rPr>
      </w:pPr>
      <w:r w:rsidRPr="155810F5" w:rsidR="155810F5">
        <w:rPr>
          <w:b w:val="1"/>
          <w:bCs w:val="1"/>
          <w:i w:val="1"/>
          <w:iCs w:val="1"/>
          <w:u w:val="none"/>
        </w:rPr>
        <w:t>Engenharia de Software</w:t>
      </w:r>
    </w:p>
    <w:p w:rsidR="155810F5" w:rsidP="155810F5" w:rsidRDefault="155810F5" w14:paraId="61FC0800" w14:textId="5DEC79F3">
      <w:pPr>
        <w:pStyle w:val="Normal"/>
      </w:pPr>
    </w:p>
    <w:p xmlns:wp14="http://schemas.microsoft.com/office/word/2010/wordml" w:rsidR="00000000" w:rsidRDefault="00092E98" w14:paraId="77016ABD" wp14:textId="77777777">
      <w:r>
        <w:t>19</w:t>
      </w:r>
      <w:r>
        <w:t xml:space="preserve"> de </w:t>
      </w:r>
      <w:r>
        <w:t>Outubro</w:t>
      </w:r>
      <w:r>
        <w:t xml:space="preserve"> de 2019</w:t>
      </w:r>
    </w:p>
    <w:p xmlns:wp14="http://schemas.microsoft.com/office/word/2010/wordml" w:rsidR="00000000" w:rsidP="2B90E62B" w:rsidRDefault="00092E98" w14:paraId="60061E4C" wp14:textId="6270D75D">
      <w:pPr>
        <w:pStyle w:val="Normal"/>
        <w:rPr>
          <w:sz w:val="22"/>
          <w:szCs w:val="22"/>
        </w:rPr>
      </w:pPr>
    </w:p>
    <w:p xmlns:wp14="http://schemas.microsoft.com/office/word/2010/wordml" w:rsidR="00000000" w:rsidRDefault="00092E98" w14:paraId="6F6A6E28" wp14:textId="77777777">
      <w:pPr>
        <w:rPr>
          <w:sz w:val="22"/>
          <w:szCs w:val="22"/>
        </w:rPr>
      </w:pPr>
      <w:r>
        <w:rPr>
          <w:sz w:val="22"/>
          <w:szCs w:val="22"/>
        </w:rPr>
        <w:t xml:space="preserve">Mariana Reto 36320 </w:t>
      </w:r>
      <w:r>
        <w:rPr>
          <w:sz w:val="22"/>
          <w:szCs w:val="22"/>
        </w:rPr>
        <w:tab/>
      </w:r>
      <w:r>
        <w:rPr>
          <w:sz w:val="22"/>
          <w:szCs w:val="22"/>
        </w:rPr>
        <w:t>Estudante</w:t>
      </w:r>
    </w:p>
    <w:p xmlns:wp14="http://schemas.microsoft.com/office/word/2010/wordml" w:rsidR="00000000" w:rsidP="2B90E62B" w:rsidRDefault="00092E98" w14:paraId="2B65C642" wp14:textId="77777777">
      <w:pPr>
        <w:rPr>
          <w:sz w:val="22"/>
          <w:szCs w:val="22"/>
        </w:rPr>
      </w:pPr>
      <w:r w:rsidRPr="2B90E62B" w:rsidR="2B90E62B">
        <w:rPr>
          <w:sz w:val="22"/>
          <w:szCs w:val="22"/>
        </w:rPr>
        <w:t>Fábio Carvalho 35553 Estudante</w:t>
      </w:r>
    </w:p>
    <w:p w:rsidR="2B90E62B" w:rsidP="2B90E62B" w:rsidRDefault="2B90E62B" w14:paraId="233D8891" w14:textId="074F87F5">
      <w:pPr>
        <w:pStyle w:val="Normal"/>
        <w:rPr>
          <w:sz w:val="22"/>
          <w:szCs w:val="22"/>
        </w:rPr>
      </w:pPr>
    </w:p>
    <w:p w:rsidR="2B90E62B" w:rsidP="2B90E62B" w:rsidRDefault="2B90E62B" w14:paraId="676EEE2E" w14:textId="2CF2DB0C">
      <w:pPr>
        <w:pStyle w:val="Normal"/>
        <w:rPr>
          <w:sz w:val="22"/>
          <w:szCs w:val="22"/>
        </w:rPr>
      </w:pPr>
    </w:p>
    <w:p w:rsidR="2B90E62B" w:rsidP="2B90E62B" w:rsidRDefault="2B90E62B" w14:paraId="23EC8408" w14:textId="5D35482D">
      <w:pPr>
        <w:pStyle w:val="Normal"/>
        <w:rPr>
          <w:sz w:val="22"/>
          <w:szCs w:val="22"/>
        </w:rPr>
      </w:pPr>
    </w:p>
    <w:p w:rsidR="2B90E62B" w:rsidP="2B90E62B" w:rsidRDefault="2B90E62B" w14:paraId="7763F862" w14:textId="1FB7BC8C">
      <w:pPr>
        <w:pStyle w:val="Normal"/>
        <w:rPr>
          <w:sz w:val="22"/>
          <w:szCs w:val="22"/>
        </w:rPr>
      </w:pPr>
    </w:p>
    <w:p w:rsidR="2B90E62B" w:rsidP="2B90E62B" w:rsidRDefault="2B90E62B" w14:paraId="71CF0637" w14:textId="07C66182">
      <w:pPr>
        <w:pStyle w:val="Normal"/>
        <w:rPr>
          <w:sz w:val="22"/>
          <w:szCs w:val="22"/>
        </w:rPr>
      </w:pPr>
    </w:p>
    <w:p w:rsidR="2B90E62B" w:rsidP="2B90E62B" w:rsidRDefault="2B90E62B" w14:paraId="23D6220D" w14:textId="22E900FD">
      <w:pPr>
        <w:pStyle w:val="Normal"/>
        <w:rPr>
          <w:sz w:val="22"/>
          <w:szCs w:val="22"/>
        </w:rPr>
      </w:pPr>
    </w:p>
    <w:p w:rsidR="2B90E62B" w:rsidP="2B90E62B" w:rsidRDefault="2B90E62B" w14:paraId="314A1701" w14:textId="3A6E1CB0">
      <w:pPr>
        <w:pStyle w:val="Normal"/>
        <w:rPr>
          <w:sz w:val="22"/>
          <w:szCs w:val="22"/>
        </w:rPr>
      </w:pPr>
    </w:p>
    <w:p xmlns:wp14="http://schemas.microsoft.com/office/word/2010/wordml" w:rsidR="00000000" w:rsidP="2B90E62B" w:rsidRDefault="00092E98" w14:paraId="3DEEC669" wp14:textId="50857B48">
      <w:pPr>
        <w:rPr>
          <w:b w:val="1"/>
          <w:bCs w:val="1"/>
          <w:sz w:val="22"/>
          <w:szCs w:val="22"/>
        </w:rPr>
      </w:pPr>
      <w:r w:rsidRPr="2B90E62B" w:rsidR="2B90E62B">
        <w:rPr>
          <w:b w:val="1"/>
          <w:bCs w:val="1"/>
          <w:sz w:val="22"/>
          <w:szCs w:val="22"/>
        </w:rPr>
        <w:t>Ficha de Estado do Documento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2409"/>
        <w:gridCol w:w="2416"/>
      </w:tblGrid>
      <w:tr xmlns:wp14="http://schemas.microsoft.com/office/word/2010/wordml" w:rsidR="00000000" w:rsidTr="2B90E62B" w14:paraId="0923C34B" wp14:textId="77777777">
        <w:trPr>
          <w:trHeight w:val="474"/>
        </w:trPr>
        <w:tc>
          <w:tcPr>
            <w:tcW w:w="9643" w:type="dxa"/>
            <w:gridSpan w:val="4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tcMar/>
          </w:tcPr>
          <w:p w:rsidR="00000000" w:rsidP="2B90E62B" w:rsidRDefault="00092E98" w14:paraId="76C7C093" wp14:textId="46D73988">
            <w:pPr>
              <w:snapToGrid w:val="0"/>
              <w:spacing w:after="221"/>
              <w:rPr>
                <w:sz w:val="22"/>
                <w:szCs w:val="22"/>
              </w:rPr>
            </w:pPr>
          </w:p>
        </w:tc>
      </w:tr>
      <w:tr xmlns:wp14="http://schemas.microsoft.com/office/word/2010/wordml" w:rsidR="00000000" w:rsidTr="2B90E62B" w14:paraId="3390D68F" wp14:textId="77777777">
        <w:trPr>
          <w:trHeight w:val="474"/>
        </w:trPr>
        <w:tc>
          <w:tcPr>
            <w:tcW w:w="9643" w:type="dxa"/>
            <w:gridSpan w:val="4"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tcMar/>
          </w:tcPr>
          <w:p w:rsidR="00000000" w:rsidP="2B90E62B" w:rsidRDefault="00092E98" w14:paraId="26345D61" wp14:textId="50C33609">
            <w:pPr>
              <w:pStyle w:val="TableContents"/>
              <w:snapToGrid w:val="0"/>
              <w:spacing w:after="221"/>
              <w:rPr>
                <w:sz w:val="22"/>
                <w:szCs w:val="22"/>
              </w:rPr>
            </w:pPr>
            <w:r w:rsidR="2B90E62B">
              <w:rPr/>
              <w:t xml:space="preserve">1. </w:t>
            </w:r>
            <w:r w:rsidRPr="2B90E62B" w:rsidR="2B90E62B">
              <w:rPr>
                <w:b w:val="1"/>
                <w:bCs w:val="1"/>
                <w:sz w:val="22"/>
                <w:szCs w:val="22"/>
              </w:rPr>
              <w:t>Documento de Início de Projeto</w:t>
            </w:r>
            <w:r w:rsidRPr="2B90E62B" w:rsidR="2B90E62B">
              <w:rPr>
                <w:sz w:val="22"/>
                <w:szCs w:val="22"/>
              </w:rPr>
              <w:t xml:space="preserve">: </w:t>
            </w:r>
            <w:r w:rsidRPr="2B90E62B" w:rsidR="2B90E62B">
              <w:rPr>
                <w:sz w:val="22"/>
                <w:szCs w:val="22"/>
              </w:rPr>
              <w:t>Sistema de suporte a explicações</w:t>
            </w:r>
            <w:bookmarkStart w:name="_GoBack" w:id="0"/>
            <w:bookmarkEnd w:id="0"/>
          </w:p>
        </w:tc>
      </w:tr>
      <w:tr xmlns:wp14="http://schemas.microsoft.com/office/word/2010/wordml" w:rsidR="00000000" w:rsidTr="2B90E62B" w14:paraId="7FD9D013" wp14:textId="77777777">
        <w:trPr>
          <w:trHeight w:val="497"/>
        </w:trPr>
        <w:tc>
          <w:tcPr>
            <w:tcW w:w="2409" w:type="dxa"/>
            <w:tcBorders>
              <w:left w:val="single" w:color="000000" w:themeColor="text1" w:sz="0" w:space="0"/>
              <w:bottom w:val="single" w:color="000000" w:themeColor="text1" w:sz="0" w:space="0"/>
            </w:tcBorders>
            <w:tcMar/>
          </w:tcPr>
          <w:p w:rsidR="00000000" w:rsidRDefault="00092E98" w14:paraId="2A34697A" wp14:textId="77777777">
            <w:pPr>
              <w:pStyle w:val="TableContents"/>
              <w:snapToGrid w:val="0"/>
              <w:spacing w:after="221"/>
              <w:rPr>
                <w:szCs w:val="22"/>
              </w:rPr>
            </w:pPr>
            <w:r>
              <w:rPr>
                <w:szCs w:val="22"/>
              </w:rPr>
              <w:t>Número</w:t>
            </w:r>
          </w:p>
        </w:tc>
        <w:tc>
          <w:tcPr>
            <w:tcW w:w="2409" w:type="dxa"/>
            <w:tcBorders>
              <w:left w:val="single" w:color="000000" w:themeColor="text1" w:sz="0" w:space="0"/>
              <w:bottom w:val="single" w:color="000000" w:themeColor="text1" w:sz="0" w:space="0"/>
            </w:tcBorders>
            <w:tcMar/>
          </w:tcPr>
          <w:p w:rsidR="00000000" w:rsidRDefault="00092E98" w14:paraId="59470D07" wp14:textId="77777777">
            <w:pPr>
              <w:pStyle w:val="TableContents"/>
              <w:snapToGrid w:val="0"/>
              <w:spacing w:after="221"/>
              <w:rPr>
                <w:szCs w:val="22"/>
              </w:rPr>
            </w:pPr>
            <w:r>
              <w:rPr>
                <w:szCs w:val="22"/>
              </w:rPr>
              <w:t>Versão</w:t>
            </w:r>
          </w:p>
        </w:tc>
        <w:tc>
          <w:tcPr>
            <w:tcW w:w="2409" w:type="dxa"/>
            <w:tcBorders>
              <w:left w:val="single" w:color="000000" w:themeColor="text1" w:sz="0" w:space="0"/>
              <w:bottom w:val="single" w:color="000000" w:themeColor="text1" w:sz="0" w:space="0"/>
            </w:tcBorders>
            <w:tcMar/>
          </w:tcPr>
          <w:p w:rsidR="00000000" w:rsidRDefault="00092E98" w14:paraId="51A59785" wp14:textId="77777777">
            <w:pPr>
              <w:pStyle w:val="TableContents"/>
              <w:snapToGrid w:val="0"/>
              <w:spacing w:after="221"/>
              <w:rPr>
                <w:szCs w:val="22"/>
              </w:rPr>
            </w:pPr>
            <w:r>
              <w:rPr>
                <w:szCs w:val="22"/>
              </w:rPr>
              <w:t>Data</w:t>
            </w:r>
          </w:p>
        </w:tc>
        <w:tc>
          <w:tcPr>
            <w:tcW w:w="2416" w:type="dxa"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tcMar/>
          </w:tcPr>
          <w:p w:rsidR="00000000" w:rsidRDefault="00092E98" w14:paraId="6A79D7B5" wp14:textId="77777777">
            <w:pPr>
              <w:pStyle w:val="TableContents"/>
              <w:snapToGrid w:val="0"/>
              <w:spacing w:after="221"/>
              <w:rPr>
                <w:szCs w:val="22"/>
              </w:rPr>
            </w:pPr>
            <w:r>
              <w:rPr>
                <w:szCs w:val="22"/>
              </w:rPr>
              <w:t>Motivo</w:t>
            </w:r>
          </w:p>
        </w:tc>
      </w:tr>
      <w:tr xmlns:wp14="http://schemas.microsoft.com/office/word/2010/wordml" w:rsidR="00000000" w:rsidTr="2B90E62B" w14:paraId="45EC6A19" wp14:textId="77777777">
        <w:trPr>
          <w:trHeight w:val="497"/>
        </w:trPr>
        <w:tc>
          <w:tcPr>
            <w:tcW w:w="2409" w:type="dxa"/>
            <w:tcBorders>
              <w:left w:val="single" w:color="000000" w:themeColor="text1" w:sz="0" w:space="0"/>
              <w:bottom w:val="single" w:color="000000" w:themeColor="text1" w:sz="0" w:space="0"/>
            </w:tcBorders>
            <w:tcMar/>
          </w:tcPr>
          <w:p w:rsidR="00000000" w:rsidRDefault="00092E98" w14:paraId="649841BE" wp14:textId="77777777">
            <w:pPr>
              <w:pStyle w:val="TableContents"/>
              <w:snapToGrid w:val="0"/>
              <w:spacing w:after="221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2409" w:type="dxa"/>
            <w:tcBorders>
              <w:left w:val="single" w:color="000000" w:themeColor="text1" w:sz="0" w:space="0"/>
              <w:bottom w:val="single" w:color="000000" w:themeColor="text1" w:sz="0" w:space="0"/>
            </w:tcBorders>
            <w:tcMar/>
          </w:tcPr>
          <w:p w:rsidR="00000000" w:rsidRDefault="00092E98" w14:paraId="4B584315" wp14:textId="77777777">
            <w:pPr>
              <w:pStyle w:val="TableContents"/>
              <w:snapToGrid w:val="0"/>
              <w:spacing w:after="221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2409" w:type="dxa"/>
            <w:tcBorders>
              <w:left w:val="single" w:color="000000" w:themeColor="text1" w:sz="0" w:space="0"/>
              <w:bottom w:val="single" w:color="000000" w:themeColor="text1" w:sz="0" w:space="0"/>
            </w:tcBorders>
            <w:tcMar/>
          </w:tcPr>
          <w:p w:rsidR="00000000" w:rsidP="2B90E62B" w:rsidRDefault="00092E98" w14:paraId="6D9119DF" wp14:textId="35D98B9A">
            <w:pPr>
              <w:pStyle w:val="TableContents"/>
              <w:snapToGrid w:val="0"/>
              <w:spacing w:after="221"/>
              <w:rPr>
                <w:sz w:val="22"/>
                <w:szCs w:val="22"/>
              </w:rPr>
            </w:pPr>
            <w:r w:rsidRPr="2B90E62B" w:rsidR="2B90E62B">
              <w:rPr>
                <w:sz w:val="22"/>
                <w:szCs w:val="22"/>
              </w:rPr>
              <w:t>19</w:t>
            </w:r>
            <w:r w:rsidRPr="2B90E62B" w:rsidR="2B90E62B">
              <w:rPr>
                <w:sz w:val="22"/>
                <w:szCs w:val="22"/>
              </w:rPr>
              <w:t>-</w:t>
            </w:r>
            <w:r w:rsidRPr="2B90E62B" w:rsidR="2B90E62B">
              <w:rPr>
                <w:sz w:val="22"/>
                <w:szCs w:val="22"/>
              </w:rPr>
              <w:t>10</w:t>
            </w:r>
            <w:r w:rsidRPr="2B90E62B" w:rsidR="2B90E62B">
              <w:rPr>
                <w:sz w:val="22"/>
                <w:szCs w:val="22"/>
              </w:rPr>
              <w:t>-2017</w:t>
            </w:r>
          </w:p>
        </w:tc>
        <w:tc>
          <w:tcPr>
            <w:tcW w:w="2416" w:type="dxa"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tcMar/>
          </w:tcPr>
          <w:p w:rsidR="00000000" w:rsidRDefault="00092E98" w14:paraId="4131240B" wp14:textId="77777777">
            <w:pPr>
              <w:pStyle w:val="TableContents"/>
              <w:snapToGrid w:val="0"/>
              <w:spacing w:after="221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Primeira edição</w:t>
            </w:r>
          </w:p>
        </w:tc>
      </w:tr>
    </w:tbl>
    <w:p xmlns:wp14="http://schemas.microsoft.com/office/word/2010/wordml" w:rsidR="00000000" w:rsidRDefault="00092E98" w14:paraId="3656B9AB" wp14:textId="77777777"/>
    <w:p xmlns:wp14="http://schemas.microsoft.com/office/word/2010/wordml" w:rsidR="00000000" w:rsidRDefault="00092E98" w14:paraId="45FB0818" wp14:textId="77777777">
      <w:pPr>
        <w:rPr>
          <w:sz w:val="22"/>
          <w:szCs w:val="22"/>
        </w:rPr>
      </w:pPr>
    </w:p>
    <w:p xmlns:wp14="http://schemas.microsoft.com/office/word/2010/wordml" w:rsidR="00000000" w:rsidRDefault="00092E98" w14:paraId="049F31CB" wp14:textId="77777777">
      <w:pPr>
        <w:pageBreakBefore/>
        <w:rPr>
          <w:sz w:val="22"/>
          <w:szCs w:val="22"/>
        </w:rPr>
      </w:pPr>
    </w:p>
    <w:p xmlns:wp14="http://schemas.microsoft.com/office/word/2010/wordml" w:rsidR="00000000" w:rsidRDefault="00092E98" w14:paraId="158FAEFD" wp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Ficha de Registo de Modificações</w:t>
      </w:r>
    </w:p>
    <w:p xmlns:wp14="http://schemas.microsoft.com/office/word/2010/wordml" w:rsidR="00000000" w:rsidRDefault="00092E98" w14:paraId="53128261" wp14:textId="77777777">
      <w:pPr>
        <w:rPr>
          <w:b/>
          <w:bCs/>
          <w:sz w:val="22"/>
          <w:szCs w:val="22"/>
        </w:rPr>
      </w:pPr>
    </w:p>
    <w:p xmlns:wp14="http://schemas.microsoft.com/office/word/2010/wordml" w:rsidR="00000000" w:rsidRDefault="00092E98" w14:paraId="62486C05" wp14:textId="77777777">
      <w:pPr>
        <w:rPr>
          <w:sz w:val="22"/>
          <w:szCs w:val="22"/>
        </w:rPr>
      </w:pPr>
    </w:p>
    <w:p xmlns:wp14="http://schemas.microsoft.com/office/word/2010/wordml" w:rsidR="00000000" w:rsidRDefault="00092E98" w14:paraId="4101652C" wp14:textId="7777777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8"/>
        <w:gridCol w:w="2587"/>
        <w:gridCol w:w="2388"/>
        <w:gridCol w:w="3180"/>
      </w:tblGrid>
      <w:tr xmlns:wp14="http://schemas.microsoft.com/office/word/2010/wordml" w:rsidR="00000000" w:rsidTr="2B90E62B" w14:paraId="54AC33BC" wp14:textId="77777777">
        <w:trPr>
          <w:trHeight w:val="474"/>
        </w:trPr>
        <w:tc>
          <w:tcPr>
            <w:tcW w:w="9643" w:type="dxa"/>
            <w:gridSpan w:val="4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tcMar/>
          </w:tcPr>
          <w:p w:rsidR="00000000" w:rsidRDefault="00092E98" w14:paraId="5A69F56F" wp14:textId="77777777">
            <w:pPr>
              <w:snapToGrid w:val="0"/>
              <w:spacing w:after="2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Ficha de Registo de Modificações</w:t>
            </w:r>
          </w:p>
        </w:tc>
      </w:tr>
      <w:tr xmlns:wp14="http://schemas.microsoft.com/office/word/2010/wordml" w:rsidR="00000000" w:rsidTr="2B90E62B" w14:paraId="607A2BB5" wp14:textId="77777777">
        <w:trPr>
          <w:trHeight w:val="474"/>
        </w:trPr>
        <w:tc>
          <w:tcPr>
            <w:tcW w:w="9643" w:type="dxa"/>
            <w:gridSpan w:val="4"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tcMar/>
          </w:tcPr>
          <w:p w:rsidR="00000000" w:rsidP="2B90E62B" w:rsidRDefault="00092E98" w14:paraId="436A3D54" wp14:textId="025A0D2D">
            <w:pPr>
              <w:pStyle w:val="TableContents"/>
              <w:snapToGrid w:val="0"/>
              <w:spacing w:after="221"/>
              <w:rPr>
                <w:sz w:val="22"/>
                <w:szCs w:val="22"/>
              </w:rPr>
            </w:pPr>
            <w:r w:rsidR="2B90E62B">
              <w:rPr/>
              <w:t xml:space="preserve">1. </w:t>
            </w:r>
            <w:r w:rsidRPr="2B90E62B" w:rsidR="2B90E62B">
              <w:rPr>
                <w:b w:val="1"/>
                <w:bCs w:val="1"/>
                <w:sz w:val="22"/>
                <w:szCs w:val="22"/>
              </w:rPr>
              <w:t>Documento de Início de Projeto</w:t>
            </w:r>
            <w:r w:rsidRPr="2B90E62B" w:rsidR="2B90E62B">
              <w:rPr>
                <w:sz w:val="22"/>
                <w:szCs w:val="22"/>
              </w:rPr>
              <w:t>: Sistema de suporte a explicações</w:t>
            </w:r>
          </w:p>
        </w:tc>
      </w:tr>
      <w:tr xmlns:wp14="http://schemas.microsoft.com/office/word/2010/wordml" w:rsidR="00000000" w:rsidTr="2B90E62B" w14:paraId="031E0B7D" wp14:textId="77777777">
        <w:trPr>
          <w:trHeight w:val="497"/>
        </w:trPr>
        <w:tc>
          <w:tcPr>
            <w:tcW w:w="1488" w:type="dxa"/>
            <w:tcBorders>
              <w:left w:val="single" w:color="000000" w:themeColor="text1" w:sz="0" w:space="0"/>
              <w:bottom w:val="single" w:color="000000" w:themeColor="text1" w:sz="0" w:space="0"/>
            </w:tcBorders>
            <w:tcMar/>
          </w:tcPr>
          <w:p w:rsidR="00000000" w:rsidRDefault="00092E98" w14:paraId="3AD3D9EC" wp14:textId="77777777">
            <w:pPr>
              <w:pStyle w:val="TableContents"/>
              <w:snapToGrid w:val="0"/>
              <w:spacing w:after="221"/>
              <w:rPr>
                <w:szCs w:val="22"/>
              </w:rPr>
            </w:pPr>
            <w:r>
              <w:rPr>
                <w:szCs w:val="22"/>
              </w:rPr>
              <w:t>Página</w:t>
            </w:r>
          </w:p>
        </w:tc>
        <w:tc>
          <w:tcPr>
            <w:tcW w:w="2587" w:type="dxa"/>
            <w:tcBorders>
              <w:left w:val="single" w:color="000000" w:themeColor="text1" w:sz="0" w:space="0"/>
              <w:bottom w:val="single" w:color="000000" w:themeColor="text1" w:sz="0" w:space="0"/>
            </w:tcBorders>
            <w:tcMar/>
          </w:tcPr>
          <w:p w:rsidR="00000000" w:rsidRDefault="00092E98" w14:paraId="1D4F29B2" wp14:textId="77777777">
            <w:pPr>
              <w:pStyle w:val="TableContents"/>
              <w:snapToGrid w:val="0"/>
              <w:spacing w:after="221"/>
              <w:rPr>
                <w:szCs w:val="22"/>
              </w:rPr>
            </w:pPr>
            <w:r>
              <w:rPr>
                <w:szCs w:val="22"/>
              </w:rPr>
              <w:t>O q</w:t>
            </w:r>
            <w:r>
              <w:rPr>
                <w:szCs w:val="22"/>
              </w:rPr>
              <w:t>uê</w:t>
            </w:r>
          </w:p>
        </w:tc>
        <w:tc>
          <w:tcPr>
            <w:tcW w:w="2388" w:type="dxa"/>
            <w:tcBorders>
              <w:left w:val="single" w:color="000000" w:themeColor="text1" w:sz="0" w:space="0"/>
              <w:bottom w:val="single" w:color="000000" w:themeColor="text1" w:sz="0" w:space="0"/>
            </w:tcBorders>
            <w:tcMar/>
          </w:tcPr>
          <w:p w:rsidR="00000000" w:rsidRDefault="00092E98" w14:paraId="4C320DDC" wp14:textId="77777777">
            <w:pPr>
              <w:pStyle w:val="TableContents"/>
              <w:snapToGrid w:val="0"/>
              <w:spacing w:after="221"/>
              <w:rPr>
                <w:szCs w:val="22"/>
              </w:rPr>
            </w:pPr>
            <w:r>
              <w:rPr>
                <w:szCs w:val="22"/>
              </w:rPr>
              <w:t>Autor</w:t>
            </w:r>
          </w:p>
        </w:tc>
        <w:tc>
          <w:tcPr>
            <w:tcW w:w="3180" w:type="dxa"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tcMar/>
          </w:tcPr>
          <w:p w:rsidR="00000000" w:rsidRDefault="00092E98" w14:paraId="0E4AE595" wp14:textId="77777777">
            <w:pPr>
              <w:pStyle w:val="TableContents"/>
              <w:snapToGrid w:val="0"/>
              <w:spacing w:after="221"/>
              <w:rPr>
                <w:szCs w:val="22"/>
              </w:rPr>
            </w:pPr>
            <w:r>
              <w:rPr>
                <w:szCs w:val="22"/>
              </w:rPr>
              <w:t>Motivo</w:t>
            </w:r>
          </w:p>
        </w:tc>
      </w:tr>
      <w:tr xmlns:wp14="http://schemas.microsoft.com/office/word/2010/wordml" w:rsidR="00000000" w:rsidTr="2B90E62B" w14:paraId="4B99056E" wp14:textId="77777777">
        <w:trPr>
          <w:trHeight w:val="497"/>
        </w:trPr>
        <w:tc>
          <w:tcPr>
            <w:tcW w:w="1488" w:type="dxa"/>
            <w:tcBorders>
              <w:left w:val="single" w:color="000000" w:themeColor="text1" w:sz="0" w:space="0"/>
              <w:bottom w:val="single" w:color="000000" w:themeColor="text1" w:sz="0" w:space="0"/>
            </w:tcBorders>
            <w:tcMar/>
          </w:tcPr>
          <w:p w:rsidR="00000000" w:rsidRDefault="00092E98" w14:paraId="1299C43A" wp14:textId="609ECF64">
            <w:pPr>
              <w:pStyle w:val="TableContents"/>
              <w:snapToGrid w:val="0"/>
              <w:spacing w:after="221"/>
              <w:rPr>
                <w:szCs w:val="22"/>
              </w:rPr>
            </w:pPr>
            <w:r w:rsidR="2B90E62B">
              <w:rPr/>
              <w:t>1</w:t>
            </w:r>
          </w:p>
        </w:tc>
        <w:tc>
          <w:tcPr>
            <w:tcW w:w="2587" w:type="dxa"/>
            <w:tcBorders>
              <w:left w:val="single" w:color="000000" w:themeColor="text1" w:sz="0" w:space="0"/>
              <w:bottom w:val="single" w:color="000000" w:themeColor="text1" w:sz="0" w:space="0"/>
            </w:tcBorders>
            <w:tcMar/>
          </w:tcPr>
          <w:p w:rsidR="00000000" w:rsidRDefault="00092E98" w14:paraId="4DDBEF00" wp14:textId="57740A0F">
            <w:pPr>
              <w:pStyle w:val="TableContents"/>
              <w:snapToGrid w:val="0"/>
              <w:spacing w:after="221"/>
              <w:rPr>
                <w:szCs w:val="22"/>
              </w:rPr>
            </w:pPr>
            <w:r w:rsidR="2B90E62B">
              <w:rPr/>
              <w:t>Criação do documento</w:t>
            </w:r>
          </w:p>
        </w:tc>
        <w:tc>
          <w:tcPr>
            <w:tcW w:w="2388" w:type="dxa"/>
            <w:tcBorders>
              <w:left w:val="single" w:color="000000" w:themeColor="text1" w:sz="0" w:space="0"/>
              <w:bottom w:val="single" w:color="000000" w:themeColor="text1" w:sz="0" w:space="0"/>
            </w:tcBorders>
            <w:tcMar/>
          </w:tcPr>
          <w:p w:rsidR="00000000" w:rsidRDefault="00092E98" w14:paraId="366D69C0" wp14:textId="3CA68CE0">
            <w:pPr>
              <w:pStyle w:val="TableContents"/>
              <w:snapToGrid w:val="0"/>
              <w:spacing w:after="221"/>
            </w:pPr>
            <w:r w:rsidR="2B90E62B">
              <w:rPr/>
              <w:t>Fábio Carvalho</w:t>
            </w:r>
          </w:p>
          <w:p w:rsidR="00000000" w:rsidRDefault="00092E98" w14:paraId="3461D779" wp14:textId="125FB541">
            <w:pPr>
              <w:pStyle w:val="TableContents"/>
              <w:snapToGrid w:val="0"/>
              <w:spacing w:after="221"/>
              <w:rPr>
                <w:szCs w:val="22"/>
              </w:rPr>
            </w:pPr>
            <w:r w:rsidR="2B90E62B">
              <w:rPr/>
              <w:t>Mariana Reto</w:t>
            </w:r>
          </w:p>
        </w:tc>
        <w:tc>
          <w:tcPr>
            <w:tcW w:w="3180" w:type="dxa"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tcMar/>
          </w:tcPr>
          <w:p w:rsidR="00000000" w:rsidRDefault="00092E98" w14:paraId="6CE14666" wp14:textId="76DEDDC8">
            <w:pPr>
              <w:pStyle w:val="TableContents"/>
              <w:snapToGrid w:val="0"/>
              <w:spacing w:after="221"/>
            </w:pPr>
            <w:r w:rsidR="2B90E62B">
              <w:rPr/>
              <w:t>Criação do documento</w:t>
            </w:r>
          </w:p>
          <w:p w:rsidR="00000000" w:rsidRDefault="00092E98" w14:paraId="32ADEEF9" wp14:textId="1BFB652C">
            <w:pPr>
              <w:pStyle w:val="TableContents"/>
              <w:snapToGrid w:val="0"/>
              <w:spacing w:after="221"/>
            </w:pPr>
          </w:p>
          <w:p w:rsidR="00000000" w:rsidRDefault="00092E98" w14:paraId="7339A701" wp14:textId="2635D2CA">
            <w:pPr>
              <w:pStyle w:val="TableContents"/>
              <w:snapToGrid w:val="0"/>
              <w:spacing w:after="221"/>
            </w:pPr>
          </w:p>
          <w:p w:rsidR="00000000" w:rsidRDefault="00092E98" w14:paraId="25521AF3" wp14:textId="4CB23D0F">
            <w:pPr>
              <w:pStyle w:val="TableContents"/>
              <w:snapToGrid w:val="0"/>
              <w:spacing w:after="221"/>
            </w:pPr>
          </w:p>
          <w:p w:rsidR="00000000" w:rsidRDefault="00092E98" w14:paraId="3CF2D8B6" wp14:textId="6EB33649">
            <w:pPr>
              <w:pStyle w:val="TableContents"/>
              <w:snapToGrid w:val="0"/>
              <w:spacing w:after="221"/>
              <w:rPr>
                <w:szCs w:val="22"/>
              </w:rPr>
            </w:pPr>
          </w:p>
        </w:tc>
      </w:tr>
    </w:tbl>
    <w:p xmlns:wp14="http://schemas.microsoft.com/office/word/2010/wordml" w:rsidR="00000000" w:rsidRDefault="00092E98" w14:paraId="0FB78278" wp14:textId="77777777"/>
    <w:p xmlns:wp14="http://schemas.microsoft.com/office/word/2010/wordml" w:rsidR="00000000" w:rsidRDefault="00092E98" w14:paraId="1FC39945" wp14:textId="77777777">
      <w:pPr>
        <w:pStyle w:val="Ttulo1"/>
      </w:pPr>
    </w:p>
    <w:p xmlns:wp14="http://schemas.microsoft.com/office/word/2010/wordml" w:rsidR="00000000" w:rsidP="2B90E62B" w:rsidRDefault="00092E98" w14:paraId="28E8BE6E" wp14:textId="77777777">
      <w:pPr>
        <w:pStyle w:val="Ttulo1"/>
        <w:pageBreakBefore/>
        <w:numPr>
          <w:numId w:val="0"/>
        </w:numPr>
      </w:pPr>
      <w:r w:rsidR="2B90E62B">
        <w:rPr/>
        <w:t>Introdução</w:t>
      </w:r>
    </w:p>
    <w:p w:rsidR="2B90E62B" w:rsidP="2B90E62B" w:rsidRDefault="2B90E62B" w14:paraId="48004152" w14:textId="58C94F19">
      <w:pPr>
        <w:pStyle w:val="Corpodetexto"/>
        <w:jc w:val="both"/>
      </w:pPr>
      <w:r w:rsidRPr="2B90E62B" w:rsidR="2B90E62B">
        <w:rPr>
          <w:noProof w:val="0"/>
          <w:lang w:val="pt-PT"/>
        </w:rPr>
        <w:t>Este documento é vinculado após a sua revisão e aprovação pelo cliente e constituirá a base de referência para o projeto.</w:t>
      </w:r>
    </w:p>
    <w:p xmlns:wp14="http://schemas.microsoft.com/office/word/2010/wordml" w:rsidR="00000000" w:rsidRDefault="00092E98" w14:paraId="0D2E6F68" wp14:textId="6C111B85">
      <w:pPr>
        <w:pStyle w:val="Corpodetexto"/>
        <w:jc w:val="both"/>
      </w:pPr>
      <w:r w:rsidR="2B90E62B">
        <w:rPr/>
        <w:t xml:space="preserve">Neste projeto, vamos desenvolver </w:t>
      </w:r>
      <w:r w:rsidR="2B90E62B">
        <w:rPr/>
        <w:t>serviços web</w:t>
      </w:r>
      <w:r w:rsidR="2B90E62B">
        <w:rPr/>
        <w:t xml:space="preserve"> que, por sua vez, suportam explicações </w:t>
      </w:r>
      <w:r w:rsidR="2B90E62B">
        <w:rPr/>
        <w:t>e</w:t>
      </w:r>
      <w:r w:rsidR="2B90E62B">
        <w:rPr/>
        <w:t xml:space="preserve"> conteúdos programáticos relativos às cadeiras do ensino superior, e o imprescindível que esteja associado com este mesmo tema.</w:t>
      </w:r>
    </w:p>
    <w:p w:rsidR="2B90E62B" w:rsidP="2B90E62B" w:rsidRDefault="2B90E62B" w14:paraId="7648E3A7" w14:textId="094FB91C">
      <w:pPr>
        <w:pStyle w:val="Corpodetexto"/>
        <w:jc w:val="both"/>
      </w:pPr>
    </w:p>
    <w:p w:rsidR="2B90E62B" w:rsidP="2B90E62B" w:rsidRDefault="2B90E62B" w14:paraId="36EDB8E9" w14:textId="6748ED62">
      <w:pPr>
        <w:pStyle w:val="Corpodetexto"/>
        <w:jc w:val="both"/>
      </w:pPr>
    </w:p>
    <w:p xmlns:wp14="http://schemas.microsoft.com/office/word/2010/wordml" w:rsidR="00000000" w:rsidRDefault="00092E98" w14:paraId="3CA184C0" wp14:textId="77777777">
      <w:pPr>
        <w:pStyle w:val="Ttulo2"/>
      </w:pPr>
      <w:r>
        <w:t>Documen</w:t>
      </w:r>
      <w:r>
        <w:t>tos relacionados</w:t>
      </w:r>
    </w:p>
    <w:p xmlns:wp14="http://schemas.microsoft.com/office/word/2010/wordml" w:rsidR="00000000" w:rsidRDefault="00092E98" w14:paraId="6000EF3B" wp14:textId="77777777">
      <w:pPr>
        <w:pStyle w:val="Corpodetexto"/>
        <w:rPr>
          <w:rFonts w:cs="Arial"/>
        </w:rPr>
      </w:pPr>
      <w:r>
        <w:rPr>
          <w:rFonts w:cs="Arial"/>
        </w:rPr>
        <w:t>Foram utilizados os seguintes documentos:</w:t>
      </w:r>
    </w:p>
    <w:p w:rsidR="2B90E62B" w:rsidP="2B90E62B" w:rsidRDefault="2B90E62B" w14:paraId="12ADCB45" w14:textId="24D88BA0">
      <w:pPr>
        <w:pStyle w:val="Corpodetexto"/>
        <w:numPr>
          <w:ilvl w:val="0"/>
          <w:numId w:val="2"/>
        </w:numPr>
        <w:rPr>
          <w:rFonts w:cs="Arial"/>
        </w:rPr>
      </w:pPr>
      <w:r w:rsidRPr="2B90E62B" w:rsidR="2B90E62B">
        <w:rPr>
          <w:rFonts w:cs="Arial"/>
        </w:rPr>
        <w:t>"Documento de Requisitos de Projeto", elaborado pelo cliente.</w:t>
      </w:r>
    </w:p>
    <w:p w:rsidR="2B90E62B" w:rsidP="2B90E62B" w:rsidRDefault="2B90E62B" w14:paraId="56726482" w14:textId="277D34D4">
      <w:pPr>
        <w:pStyle w:val="Ttulo2"/>
        <w:numPr>
          <w:numId w:val="0"/>
        </w:numPr>
      </w:pPr>
    </w:p>
    <w:p w:rsidR="2B90E62B" w:rsidP="2B90E62B" w:rsidRDefault="2B90E62B" w14:paraId="44D249B2" w14:textId="200E78D7">
      <w:pPr>
        <w:pStyle w:val="Ttulo2"/>
        <w:numPr>
          <w:numId w:val="0"/>
        </w:numPr>
      </w:pPr>
    </w:p>
    <w:p xmlns:wp14="http://schemas.microsoft.com/office/word/2010/wordml" w:rsidR="00000000" w:rsidRDefault="00092E98" w14:paraId="21C3D595" wp14:textId="77777777">
      <w:pPr>
        <w:pStyle w:val="Ttulo2"/>
      </w:pPr>
      <w:r>
        <w:t>Objetivos do projeto</w:t>
      </w:r>
    </w:p>
    <w:p xmlns:wp14="http://schemas.microsoft.com/office/word/2010/wordml" w:rsidR="00000000" w:rsidP="2B90E62B" w:rsidRDefault="00092E98" w14:paraId="302DBB37" wp14:textId="0C3D5E11">
      <w:pPr>
        <w:pStyle w:val="Corpodetexto"/>
        <w:jc w:val="both"/>
        <w:rPr>
          <w:rFonts w:cs="Arial"/>
        </w:rPr>
      </w:pPr>
      <w:r w:rsidRPr="2B90E62B" w:rsidR="2B90E62B">
        <w:rPr>
          <w:rFonts w:cs="Arial"/>
        </w:rPr>
        <w:t xml:space="preserve">Este projeto visa o desenvolvimento de um sistema de explicações relativo ao ensino superior. Este desenvolvimento irá ser realizado de acordo com o conteúdo lecionado nas aulas de </w:t>
      </w:r>
      <w:r w:rsidRPr="2B90E62B" w:rsidR="2B90E62B">
        <w:rPr>
          <w:rFonts w:cs="Arial"/>
        </w:rPr>
        <w:t>E</w:t>
      </w:r>
      <w:r w:rsidRPr="2B90E62B" w:rsidR="2B90E62B">
        <w:rPr>
          <w:rFonts w:cs="Arial"/>
        </w:rPr>
        <w:t xml:space="preserve">ngenharia de </w:t>
      </w:r>
      <w:r w:rsidRPr="2B90E62B" w:rsidR="2B90E62B">
        <w:rPr>
          <w:rFonts w:cs="Arial"/>
        </w:rPr>
        <w:t>S</w:t>
      </w:r>
      <w:r w:rsidRPr="2B90E62B" w:rsidR="2B90E62B">
        <w:rPr>
          <w:rFonts w:cs="Arial"/>
        </w:rPr>
        <w:t xml:space="preserve">oftware, logo será implementado usando a linguagem de programação Java e a </w:t>
      </w:r>
      <w:proofErr w:type="spellStart"/>
      <w:r w:rsidRPr="2B90E62B" w:rsidR="2B90E62B">
        <w:rPr>
          <w:rFonts w:cs="Arial"/>
        </w:rPr>
        <w:t>framework</w:t>
      </w:r>
      <w:proofErr w:type="spellEnd"/>
      <w:r w:rsidRPr="2B90E62B" w:rsidR="2B90E62B">
        <w:rPr>
          <w:rFonts w:cs="Arial"/>
        </w:rPr>
        <w:t xml:space="preserve"> Spring.</w:t>
      </w:r>
      <w:r w:rsidRPr="2B90E62B" w:rsidR="2B90E62B">
        <w:rPr>
          <w:rFonts w:cs="Arial"/>
        </w:rPr>
        <w:t xml:space="preserve"> Tendo isto, no final, espera-se uma coleção de serviços capaz de suportar no âmbito de uma universidade, um sistema de explicações.</w:t>
      </w:r>
    </w:p>
    <w:p w:rsidR="2B90E62B" w:rsidP="2B90E62B" w:rsidRDefault="2B90E62B" w14:paraId="35D259CA" w14:textId="512E81D0">
      <w:pPr>
        <w:pStyle w:val="Corpodetexto"/>
        <w:jc w:val="both"/>
        <w:rPr>
          <w:rFonts w:cs="Arial"/>
        </w:rPr>
      </w:pPr>
    </w:p>
    <w:p w:rsidR="2B90E62B" w:rsidP="2B90E62B" w:rsidRDefault="2B90E62B" w14:paraId="63F8DF33" w14:textId="4C2BC9BF">
      <w:pPr>
        <w:pStyle w:val="Corpodetexto"/>
        <w:jc w:val="both"/>
        <w:rPr>
          <w:rFonts w:cs="Arial"/>
        </w:rPr>
      </w:pPr>
    </w:p>
    <w:p xmlns:wp14="http://schemas.microsoft.com/office/word/2010/wordml" w:rsidR="00000000" w:rsidRDefault="00092E98" w14:paraId="6002582C" wp14:textId="77777777">
      <w:pPr>
        <w:pStyle w:val="Ttulo2"/>
      </w:pPr>
      <w:r>
        <w:t>Restrições</w:t>
      </w:r>
    </w:p>
    <w:p xmlns:wp14="http://schemas.microsoft.com/office/word/2010/wordml" w:rsidR="00000000" w:rsidRDefault="00092E98" w14:paraId="4C1B3E37" wp14:textId="77777777">
      <w:pPr>
        <w:pStyle w:val="Corpodetexto"/>
      </w:pPr>
      <w:r w:rsidR="2B90E62B">
        <w:rPr/>
        <w:t>Não foram identificadas restrições, excetuando o prazo de janeiro para</w:t>
      </w:r>
      <w:r w:rsidR="2B90E62B">
        <w:rPr/>
        <w:t xml:space="preserve"> entrega dos produtos.</w:t>
      </w:r>
    </w:p>
    <w:p w:rsidR="2B90E62B" w:rsidP="2B90E62B" w:rsidRDefault="2B90E62B" w14:paraId="3BCB94D8" w14:textId="3C1FF820">
      <w:pPr>
        <w:pStyle w:val="Corpodetexto"/>
      </w:pPr>
    </w:p>
    <w:p xmlns:wp14="http://schemas.microsoft.com/office/word/2010/wordml" w:rsidR="00000000" w:rsidRDefault="00092E98" w14:paraId="3130C670" wp14:textId="77777777">
      <w:pPr>
        <w:pStyle w:val="Ttulo2"/>
      </w:pPr>
      <w:r>
        <w:t>Descrição geral do Projeto</w:t>
      </w:r>
    </w:p>
    <w:p xmlns:wp14="http://schemas.microsoft.com/office/word/2010/wordml" w:rsidR="00000000" w:rsidRDefault="00092E98" w14:paraId="550FF3FE" wp14:textId="7A3FFADA">
      <w:pPr>
        <w:pStyle w:val="Corpodetexto"/>
        <w:jc w:val="both"/>
        <w:rPr>
          <w:lang/>
        </w:rPr>
      </w:pPr>
      <w:r w:rsidR="2B90E62B">
        <w:rPr/>
        <w:t>Vão ser criados serviços web nos quais podemos gerir explicações e vários aspetos referentes a este mesmo tema, tais como idioma que o explicador fala, horário de atendimento deste mesmo,</w:t>
      </w:r>
      <w:r w:rsidR="2B90E62B">
        <w:rPr/>
        <w:t xml:space="preserve"> disponibilidade,</w:t>
      </w:r>
      <w:r w:rsidR="2B90E62B">
        <w:rPr/>
        <w:t xml:space="preserve"> hora na qual se realiza a explicação, entre outros.</w:t>
      </w:r>
    </w:p>
    <w:p w:rsidR="2B90E62B" w:rsidP="2B90E62B" w:rsidRDefault="2B90E62B" w14:paraId="4AD0CCE7" w14:textId="16967AAC">
      <w:pPr>
        <w:pStyle w:val="Corpodetexto"/>
        <w:jc w:val="both"/>
      </w:pPr>
    </w:p>
    <w:p w:rsidR="2B90E62B" w:rsidP="2B90E62B" w:rsidRDefault="2B90E62B" w14:paraId="168C91B9" w14:textId="36569DF4">
      <w:pPr>
        <w:pStyle w:val="Corpodetexto"/>
        <w:jc w:val="both"/>
      </w:pPr>
    </w:p>
    <w:p w:rsidR="2B90E62B" w:rsidP="2B90E62B" w:rsidRDefault="2B90E62B" w14:paraId="6F2933CB" w14:textId="21ACC92E">
      <w:pPr>
        <w:pStyle w:val="Corpodetexto"/>
        <w:jc w:val="both"/>
      </w:pPr>
    </w:p>
    <w:p w:rsidR="2B90E62B" w:rsidP="2B90E62B" w:rsidRDefault="2B90E62B" w14:paraId="5B4823C5" w14:textId="66B6F87B">
      <w:pPr>
        <w:pStyle w:val="Corpodetexto"/>
        <w:jc w:val="both"/>
      </w:pPr>
    </w:p>
    <w:p xmlns:wp14="http://schemas.microsoft.com/office/word/2010/wordml" w:rsidR="00000000" w:rsidRDefault="00092E98" w14:paraId="42D3A358" wp14:textId="77777777">
      <w:pPr>
        <w:pStyle w:val="Ttulo2"/>
        <w:rPr>
          <w:lang/>
        </w:rPr>
      </w:pPr>
      <w:r>
        <w:rPr>
          <w:lang/>
        </w:rPr>
        <w:t>Produtos</w:t>
      </w:r>
    </w:p>
    <w:p xmlns:wp14="http://schemas.microsoft.com/office/word/2010/wordml" w:rsidR="00000000" w:rsidRDefault="00092E98" w14:paraId="3C2959E5" wp14:textId="77777777">
      <w:pPr>
        <w:pStyle w:val="Corpodetexto"/>
        <w:rPr>
          <w:lang/>
        </w:rPr>
      </w:pPr>
      <w:r>
        <w:rPr>
          <w:lang/>
        </w:rPr>
        <w:t>Os produtos a entregar são:</w:t>
      </w:r>
    </w:p>
    <w:p xmlns:wp14="http://schemas.microsoft.com/office/word/2010/wordml" w:rsidR="00000000" w:rsidRDefault="00092E98" w14:paraId="5C5F2B39" wp14:textId="086ACA48">
      <w:pPr>
        <w:pStyle w:val="Corpodetexto"/>
        <w:numPr>
          <w:ilvl w:val="0"/>
          <w:numId w:val="3"/>
        </w:numPr>
        <w:rPr>
          <w:lang/>
        </w:rPr>
      </w:pPr>
      <w:r w:rsidR="2B90E62B">
        <w:rPr/>
        <w:t>Documento de iniciação de projeto (DIP)</w:t>
      </w:r>
    </w:p>
    <w:p w:rsidR="2B90E62B" w:rsidP="2B90E62B" w:rsidRDefault="2B90E62B" w14:paraId="08091CE2" w14:textId="181711A6">
      <w:pPr>
        <w:pStyle w:val="Corpodetexto"/>
        <w:numPr>
          <w:ilvl w:val="0"/>
          <w:numId w:val="3"/>
        </w:numPr>
        <w:rPr/>
      </w:pPr>
      <w:r w:rsidR="2B90E62B">
        <w:rPr/>
        <w:t>Requisitos do utilizador (URD)</w:t>
      </w:r>
    </w:p>
    <w:p w:rsidR="2B90E62B" w:rsidP="2B90E62B" w:rsidRDefault="2B90E62B" w14:paraId="46BF5A60" w14:textId="7974759B">
      <w:pPr>
        <w:pStyle w:val="Corpodetexto"/>
        <w:numPr>
          <w:ilvl w:val="0"/>
          <w:numId w:val="3"/>
        </w:numPr>
        <w:rPr/>
      </w:pPr>
      <w:r w:rsidR="2B90E62B">
        <w:rPr/>
        <w:t>Arquitetura do projeto detalhada (ADD/DDD)</w:t>
      </w:r>
    </w:p>
    <w:p w:rsidR="2B90E62B" w:rsidP="2B90E62B" w:rsidRDefault="2B90E62B" w14:paraId="4C161D3F" w14:textId="0DC61630">
      <w:pPr>
        <w:pStyle w:val="Corpodetexto"/>
        <w:numPr>
          <w:ilvl w:val="0"/>
          <w:numId w:val="3"/>
        </w:numPr>
        <w:rPr/>
      </w:pPr>
      <w:r w:rsidR="2B90E62B">
        <w:rPr/>
        <w:t>Serviço Web 1</w:t>
      </w:r>
    </w:p>
    <w:p w:rsidR="2B90E62B" w:rsidP="2B90E62B" w:rsidRDefault="2B90E62B" w14:paraId="197969F3" w14:textId="6BDC4D42">
      <w:pPr>
        <w:pStyle w:val="Corpodetexto"/>
        <w:numPr>
          <w:ilvl w:val="0"/>
          <w:numId w:val="3"/>
        </w:numPr>
        <w:rPr/>
      </w:pPr>
      <w:r w:rsidR="2B90E62B">
        <w:rPr/>
        <w:t>Serviço Web 2</w:t>
      </w:r>
    </w:p>
    <w:p w:rsidR="2B90E62B" w:rsidP="2B90E62B" w:rsidRDefault="2B90E62B" w14:paraId="572F401D" w14:textId="47CF6087">
      <w:pPr>
        <w:pStyle w:val="Ttulo2"/>
        <w:numPr>
          <w:numId w:val="0"/>
        </w:numPr>
      </w:pPr>
    </w:p>
    <w:p xmlns:wp14="http://schemas.microsoft.com/office/word/2010/wordml" w:rsidR="00000000" w:rsidP="2B90E62B" w:rsidRDefault="00092E98" w14:paraId="02555DF6" wp14:textId="77777777">
      <w:pPr>
        <w:pStyle w:val="Ttulo2"/>
        <w:numPr>
          <w:numId w:val="0"/>
        </w:numPr>
        <w:rPr>
          <w:lang/>
        </w:rPr>
      </w:pPr>
      <w:r w:rsidR="2B90E62B">
        <w:rPr/>
        <w:t>Pressupostos</w:t>
      </w:r>
    </w:p>
    <w:p w:rsidR="2B90E62B" w:rsidP="2B90E62B" w:rsidRDefault="2B90E62B" w14:paraId="19BD5A42" w14:textId="0736D10A">
      <w:pPr>
        <w:pStyle w:val="Corpodetexto"/>
        <w:numPr>
          <w:ilvl w:val="0"/>
          <w:numId w:val="7"/>
        </w:numPr>
        <w:rPr>
          <w:sz w:val="24"/>
          <w:szCs w:val="24"/>
        </w:rPr>
      </w:pPr>
      <w:r w:rsidR="2B90E62B">
        <w:rPr/>
        <w:t>Disponibilidade dos membros da equipa</w:t>
      </w:r>
    </w:p>
    <w:p w:rsidR="2B90E62B" w:rsidP="155810F5" w:rsidRDefault="2B90E62B" w14:paraId="0DD3C79D" w14:textId="4FB88A2A">
      <w:pPr>
        <w:pStyle w:val="Corpodetexto"/>
        <w:numPr>
          <w:ilvl w:val="0"/>
          <w:numId w:val="7"/>
        </w:numPr>
        <w:rPr>
          <w:sz w:val="24"/>
          <w:szCs w:val="24"/>
        </w:rPr>
      </w:pPr>
      <w:r w:rsidR="155810F5">
        <w:rPr/>
        <w:t>Ter todos os recursos necessários</w:t>
      </w:r>
    </w:p>
    <w:p xmlns:wp14="http://schemas.microsoft.com/office/word/2010/wordml" w:rsidR="00000000" w:rsidRDefault="00092E98" w14:paraId="278CD6EE" wp14:textId="77777777">
      <w:pPr>
        <w:pStyle w:val="Ttulo2"/>
        <w:rPr>
          <w:lang/>
        </w:rPr>
      </w:pPr>
      <w:r>
        <w:rPr>
          <w:lang/>
        </w:rPr>
        <w:t>Riscos</w:t>
      </w:r>
    </w:p>
    <w:p xmlns:wp14="http://schemas.microsoft.com/office/word/2010/wordml" w:rsidR="00000000" w:rsidRDefault="00092E98" w14:paraId="55E9D41B" wp14:textId="253F7A39">
      <w:pPr>
        <w:pStyle w:val="Corpodetexto"/>
        <w:rPr>
          <w:lang/>
        </w:rPr>
      </w:pPr>
      <w:r w:rsidR="2B90E62B">
        <w:rPr/>
        <w:t>São identificados os seguintes riscos</w:t>
      </w:r>
      <w:r w:rsidR="2B90E62B">
        <w:rPr/>
        <w:t>:</w:t>
      </w:r>
    </w:p>
    <w:p w:rsidR="2B90E62B" w:rsidP="2B90E62B" w:rsidRDefault="2B90E62B" w14:paraId="5F16DB4D" w14:textId="710A52D2">
      <w:pPr>
        <w:pStyle w:val="Corpodetexto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09"/>
        <w:gridCol w:w="2409"/>
        <w:gridCol w:w="2409"/>
        <w:gridCol w:w="2409"/>
      </w:tblGrid>
      <w:tr w:rsidR="2B90E62B" w:rsidTr="2B90E62B" w14:paraId="5F898C3B">
        <w:tc>
          <w:tcPr>
            <w:tcW w:w="2409" w:type="dxa"/>
            <w:tcMar/>
          </w:tcPr>
          <w:p w:rsidR="2B90E62B" w:rsidP="2B90E62B" w:rsidRDefault="2B90E62B" w14:paraId="2C67C8BF" w14:textId="17B633BF">
            <w:pPr>
              <w:pStyle w:val="Corpodetexto"/>
            </w:pPr>
            <w:r w:rsidR="2B90E62B">
              <w:rPr/>
              <w:t>Risco</w:t>
            </w:r>
          </w:p>
        </w:tc>
        <w:tc>
          <w:tcPr>
            <w:tcW w:w="2409" w:type="dxa"/>
            <w:tcMar/>
          </w:tcPr>
          <w:p w:rsidR="2B90E62B" w:rsidP="2B90E62B" w:rsidRDefault="2B90E62B" w14:paraId="553FD6E0" w14:textId="5D66AD5D">
            <w:pPr>
              <w:pStyle w:val="Corpodetexto"/>
            </w:pPr>
            <w:r w:rsidR="2B90E62B">
              <w:rPr/>
              <w:t>Probabilidade</w:t>
            </w:r>
          </w:p>
        </w:tc>
        <w:tc>
          <w:tcPr>
            <w:tcW w:w="2409" w:type="dxa"/>
            <w:tcMar/>
          </w:tcPr>
          <w:p w:rsidR="2B90E62B" w:rsidP="2B90E62B" w:rsidRDefault="2B90E62B" w14:paraId="2468B332" w14:textId="6141AC5C">
            <w:pPr>
              <w:pStyle w:val="Corpodetexto"/>
            </w:pPr>
            <w:r w:rsidR="2B90E62B">
              <w:rPr/>
              <w:t>Impacto</w:t>
            </w:r>
          </w:p>
        </w:tc>
        <w:tc>
          <w:tcPr>
            <w:tcW w:w="2409" w:type="dxa"/>
            <w:tcMar/>
          </w:tcPr>
          <w:p w:rsidR="2B90E62B" w:rsidP="2B90E62B" w:rsidRDefault="2B90E62B" w14:paraId="58C1BCDB" w14:textId="4822DECC">
            <w:pPr>
              <w:pStyle w:val="Corpodetexto"/>
            </w:pPr>
            <w:r w:rsidR="2B90E62B">
              <w:rPr/>
              <w:t>Medidas</w:t>
            </w:r>
          </w:p>
        </w:tc>
      </w:tr>
      <w:tr w:rsidR="2B90E62B" w:rsidTr="2B90E62B" w14:paraId="627F19EC">
        <w:tc>
          <w:tcPr>
            <w:tcW w:w="2409" w:type="dxa"/>
            <w:tcMar/>
          </w:tcPr>
          <w:p w:rsidR="2B90E62B" w:rsidP="2B90E62B" w:rsidRDefault="2B90E62B" w14:paraId="59BCE84A" w14:textId="24695924">
            <w:pPr>
              <w:pStyle w:val="Corpodetexto"/>
            </w:pPr>
            <w:r w:rsidR="2B90E62B">
              <w:rPr/>
              <w:t>O grupo não entrega produtos a tempo</w:t>
            </w:r>
          </w:p>
        </w:tc>
        <w:tc>
          <w:tcPr>
            <w:tcW w:w="2409" w:type="dxa"/>
            <w:tcMar/>
          </w:tcPr>
          <w:p w:rsidR="2B90E62B" w:rsidP="2B90E62B" w:rsidRDefault="2B90E62B" w14:paraId="1CCFE63C" w14:textId="1FDD1097">
            <w:pPr>
              <w:pStyle w:val="Corpodetexto"/>
            </w:pPr>
            <w:r w:rsidR="2B90E62B">
              <w:rPr/>
              <w:t>baixo</w:t>
            </w:r>
          </w:p>
        </w:tc>
        <w:tc>
          <w:tcPr>
            <w:tcW w:w="2409" w:type="dxa"/>
            <w:tcMar/>
          </w:tcPr>
          <w:p w:rsidR="2B90E62B" w:rsidP="2B90E62B" w:rsidRDefault="2B90E62B" w14:paraId="4DC34811" w14:textId="0A6F0068">
            <w:pPr>
              <w:pStyle w:val="Corpodetexto"/>
            </w:pPr>
            <w:r w:rsidR="2B90E62B">
              <w:rPr/>
              <w:t>elevado</w:t>
            </w:r>
          </w:p>
        </w:tc>
        <w:tc>
          <w:tcPr>
            <w:tcW w:w="2409" w:type="dxa"/>
            <w:tcMar/>
          </w:tcPr>
          <w:p w:rsidR="2B90E62B" w:rsidP="2B90E62B" w:rsidRDefault="2B90E62B" w14:paraId="079A76AE" w14:textId="68B7A25C">
            <w:pPr>
              <w:pStyle w:val="Corpodetexto"/>
            </w:pPr>
            <w:r w:rsidR="2B90E62B">
              <w:rPr/>
              <w:t>Empenho no trabalho</w:t>
            </w:r>
          </w:p>
        </w:tc>
      </w:tr>
      <w:tr w:rsidR="2B90E62B" w:rsidTr="2B90E62B" w14:paraId="50738CDB">
        <w:tc>
          <w:tcPr>
            <w:tcW w:w="2409" w:type="dxa"/>
            <w:tcMar/>
          </w:tcPr>
          <w:p w:rsidR="2B90E62B" w:rsidP="2B90E62B" w:rsidRDefault="2B90E62B" w14:paraId="2A9F45C2" w14:textId="73ADB4DB">
            <w:pPr>
              <w:pStyle w:val="Corpodetexto"/>
            </w:pPr>
            <w:r w:rsidR="2B90E62B">
              <w:rPr/>
              <w:t>Dificuldades técnicas</w:t>
            </w:r>
          </w:p>
        </w:tc>
        <w:tc>
          <w:tcPr>
            <w:tcW w:w="2409" w:type="dxa"/>
            <w:tcMar/>
          </w:tcPr>
          <w:p w:rsidR="2B90E62B" w:rsidP="2B90E62B" w:rsidRDefault="2B90E62B" w14:paraId="3080BA3B" w14:textId="229F4566">
            <w:pPr>
              <w:pStyle w:val="Corpodetexto"/>
            </w:pPr>
            <w:r w:rsidR="2B90E62B">
              <w:rPr/>
              <w:t>médio</w:t>
            </w:r>
          </w:p>
        </w:tc>
        <w:tc>
          <w:tcPr>
            <w:tcW w:w="2409" w:type="dxa"/>
            <w:tcMar/>
          </w:tcPr>
          <w:p w:rsidR="2B90E62B" w:rsidP="2B90E62B" w:rsidRDefault="2B90E62B" w14:paraId="2940DA67" w14:textId="7E0869C2">
            <w:pPr>
              <w:pStyle w:val="Corpodetexto"/>
            </w:pPr>
            <w:r w:rsidR="2B90E62B">
              <w:rPr/>
              <w:t>médio</w:t>
            </w:r>
          </w:p>
        </w:tc>
        <w:tc>
          <w:tcPr>
            <w:tcW w:w="2409" w:type="dxa"/>
            <w:tcMar/>
          </w:tcPr>
          <w:p w:rsidR="2B90E62B" w:rsidP="2B90E62B" w:rsidRDefault="2B90E62B" w14:paraId="3E1D8D50" w14:textId="23798FB0">
            <w:pPr>
              <w:pStyle w:val="Corpodetexto"/>
            </w:pPr>
            <w:r w:rsidR="2B90E62B">
              <w:rPr/>
              <w:t>Requisitar atendimentos</w:t>
            </w:r>
          </w:p>
        </w:tc>
      </w:tr>
      <w:tr w:rsidR="2B90E62B" w:rsidTr="2B90E62B" w14:paraId="63C641A3">
        <w:tc>
          <w:tcPr>
            <w:tcW w:w="2409" w:type="dxa"/>
            <w:tcMar/>
          </w:tcPr>
          <w:p w:rsidR="2B90E62B" w:rsidP="2B90E62B" w:rsidRDefault="2B90E62B" w14:paraId="31E2264E" w14:textId="1704FA14">
            <w:pPr>
              <w:pStyle w:val="Corpodetexto"/>
            </w:pPr>
            <w:r w:rsidR="2B90E62B">
              <w:rPr/>
              <w:t>Mudanças nos requisitos</w:t>
            </w:r>
          </w:p>
        </w:tc>
        <w:tc>
          <w:tcPr>
            <w:tcW w:w="2409" w:type="dxa"/>
            <w:tcMar/>
          </w:tcPr>
          <w:p w:rsidR="2B90E62B" w:rsidP="2B90E62B" w:rsidRDefault="2B90E62B" w14:paraId="20780F5F" w14:textId="740DDA4E">
            <w:pPr>
              <w:pStyle w:val="Corpodetexto"/>
            </w:pPr>
            <w:r w:rsidR="2B90E62B">
              <w:rPr/>
              <w:t>baixa</w:t>
            </w:r>
          </w:p>
        </w:tc>
        <w:tc>
          <w:tcPr>
            <w:tcW w:w="2409" w:type="dxa"/>
            <w:tcMar/>
          </w:tcPr>
          <w:p w:rsidR="2B90E62B" w:rsidP="2B90E62B" w:rsidRDefault="2B90E62B" w14:paraId="55A54C88" w14:textId="50C80063">
            <w:pPr>
              <w:pStyle w:val="Corpodetexto"/>
            </w:pPr>
            <w:r w:rsidR="2B90E62B">
              <w:rPr/>
              <w:t>elevado</w:t>
            </w:r>
          </w:p>
        </w:tc>
        <w:tc>
          <w:tcPr>
            <w:tcW w:w="2409" w:type="dxa"/>
            <w:tcMar/>
          </w:tcPr>
          <w:p w:rsidR="2B90E62B" w:rsidP="2B90E62B" w:rsidRDefault="2B90E62B" w14:paraId="47313566" w14:textId="29F08FF9">
            <w:pPr>
              <w:pStyle w:val="Corpodetexto"/>
            </w:pPr>
            <w:r w:rsidR="2B90E62B">
              <w:rPr/>
              <w:t>Entender as mudanças a fazer e o que retirar</w:t>
            </w:r>
          </w:p>
        </w:tc>
      </w:tr>
      <w:tr w:rsidR="2B90E62B" w:rsidTr="2B90E62B" w14:paraId="10D19847">
        <w:tc>
          <w:tcPr>
            <w:tcW w:w="2409" w:type="dxa"/>
            <w:tcMar/>
          </w:tcPr>
          <w:p w:rsidR="2B90E62B" w:rsidP="2B90E62B" w:rsidRDefault="2B90E62B" w14:paraId="5E94FA98" w14:textId="43F9A5FA">
            <w:pPr>
              <w:pStyle w:val="Corpodetexto"/>
            </w:pPr>
            <w:r w:rsidR="2B90E62B">
              <w:rPr/>
              <w:t>Falta de disponibilidade/compatibilidade do grupo</w:t>
            </w:r>
          </w:p>
        </w:tc>
        <w:tc>
          <w:tcPr>
            <w:tcW w:w="2409" w:type="dxa"/>
            <w:tcMar/>
          </w:tcPr>
          <w:p w:rsidR="2B90E62B" w:rsidP="2B90E62B" w:rsidRDefault="2B90E62B" w14:paraId="0C59542C" w14:textId="370BD7CF">
            <w:pPr>
              <w:pStyle w:val="Corpodetexto"/>
            </w:pPr>
            <w:r w:rsidR="2B90E62B">
              <w:rPr/>
              <w:t>baixa</w:t>
            </w:r>
          </w:p>
        </w:tc>
        <w:tc>
          <w:tcPr>
            <w:tcW w:w="2409" w:type="dxa"/>
            <w:tcMar/>
          </w:tcPr>
          <w:p w:rsidR="2B90E62B" w:rsidP="2B90E62B" w:rsidRDefault="2B90E62B" w14:paraId="204FE5E5" w14:textId="5884812B">
            <w:pPr>
              <w:pStyle w:val="Corpodetexto"/>
            </w:pPr>
            <w:r w:rsidR="2B90E62B">
              <w:rPr/>
              <w:t>médio</w:t>
            </w:r>
          </w:p>
        </w:tc>
        <w:tc>
          <w:tcPr>
            <w:tcW w:w="2409" w:type="dxa"/>
            <w:tcMar/>
          </w:tcPr>
          <w:p w:rsidR="2B90E62B" w:rsidP="2B90E62B" w:rsidRDefault="2B90E62B" w14:paraId="33001D3E" w14:textId="38C36BAD">
            <w:pPr>
              <w:pStyle w:val="Corpodetexto"/>
            </w:pPr>
            <w:r w:rsidR="2B90E62B">
              <w:rPr/>
              <w:t>Definir horários de trabalho, utilizar ferramentas como o github</w:t>
            </w:r>
          </w:p>
        </w:tc>
      </w:tr>
    </w:tbl>
    <w:p w:rsidR="2B90E62B" w:rsidP="2B90E62B" w:rsidRDefault="2B90E62B" w14:paraId="400495C6" w14:textId="4B687448">
      <w:pPr>
        <w:pStyle w:val="Corpodetexto"/>
      </w:pPr>
    </w:p>
    <w:p w:rsidR="33F8EAF4" w:rsidP="33F8EAF4" w:rsidRDefault="33F8EAF4" w14:paraId="1C2882CC" w14:textId="55BB8F45">
      <w:pPr>
        <w:pStyle w:val="Ttulo1"/>
        <w:numPr>
          <w:numId w:val="0"/>
        </w:numPr>
      </w:pPr>
    </w:p>
    <w:p w:rsidR="33F8EAF4" w:rsidP="33F8EAF4" w:rsidRDefault="33F8EAF4" w14:paraId="15183B41" w14:textId="3BCCC322">
      <w:pPr>
        <w:pStyle w:val="Ttulo1"/>
        <w:numPr>
          <w:numId w:val="0"/>
        </w:numPr>
      </w:pPr>
    </w:p>
    <w:p w:rsidR="33F8EAF4" w:rsidP="33F8EAF4" w:rsidRDefault="33F8EAF4" w14:paraId="55AA4810" w14:textId="5107E63E">
      <w:pPr>
        <w:pStyle w:val="Corpodetexto"/>
      </w:pPr>
    </w:p>
    <w:p xmlns:wp14="http://schemas.microsoft.com/office/word/2010/wordml" w:rsidR="00000000" w:rsidP="33F8EAF4" w:rsidRDefault="00092E98" w14:paraId="58F9131A" wp14:textId="76E11E74">
      <w:pPr>
        <w:pStyle w:val="Ttulo1"/>
        <w:numPr>
          <w:numId w:val="0"/>
        </w:numPr>
        <w:ind/>
        <w:rPr>
          <w:lang/>
        </w:rPr>
      </w:pPr>
      <w:r w:rsidR="33F8EAF4">
        <w:rPr/>
        <w:t>Organização do Projeto</w:t>
      </w:r>
    </w:p>
    <w:p w:rsidR="2B90E62B" w:rsidP="2B90E62B" w:rsidRDefault="2B90E62B" w14:paraId="74B4EC3D" w14:textId="31C1BDF5">
      <w:pPr>
        <w:pStyle w:val="Ttulo2"/>
        <w:numPr>
          <w:numId w:val="0"/>
        </w:numPr>
      </w:pPr>
    </w:p>
    <w:p xmlns:wp14="http://schemas.microsoft.com/office/word/2010/wordml" w:rsidR="00000000" w:rsidRDefault="00092E98" w14:paraId="463552A4" wp14:textId="77777777">
      <w:pPr>
        <w:pStyle w:val="Ttulo2"/>
        <w:rPr>
          <w:lang/>
        </w:rPr>
      </w:pPr>
      <w:r>
        <w:rPr>
          <w:lang/>
        </w:rPr>
        <w:t>Gestão d</w:t>
      </w:r>
      <w:r>
        <w:rPr>
          <w:lang/>
        </w:rPr>
        <w:t>o Projeto</w:t>
      </w:r>
    </w:p>
    <w:p w:rsidR="2B90E62B" w:rsidP="2B90E62B" w:rsidRDefault="2B90E62B" w14:paraId="01CE8166" w14:textId="1DAF80EA">
      <w:pPr>
        <w:pStyle w:val="Corpodetexto"/>
        <w:ind w:left="0"/>
      </w:pPr>
      <w:r w:rsidR="2B90E62B">
        <w:rPr/>
        <w:t>A gestão do projeto será feita através de comunicação constante, por email e plataformas de comunicação. O projeto pode também contar com o apoio de plataformas como o GitHub, para melhor organização do trabalho em grupo. Planeamos fazer algumas reuniões com o cliente, para asseguração do trabalho a ser feito.</w:t>
      </w:r>
    </w:p>
    <w:p w:rsidR="2B90E62B" w:rsidP="2B90E62B" w:rsidRDefault="2B90E62B" w14:paraId="3BFD6697" w14:textId="2931DA02">
      <w:pPr>
        <w:pStyle w:val="Corpodetexto"/>
        <w:ind w:left="0"/>
      </w:pPr>
    </w:p>
    <w:p w:rsidR="2B90E62B" w:rsidP="2B90E62B" w:rsidRDefault="2B90E62B" w14:paraId="058F0CD6" w14:textId="00C1180C">
      <w:pPr>
        <w:pStyle w:val="Corpodetexto"/>
        <w:ind w:left="0"/>
      </w:pPr>
    </w:p>
    <w:p xmlns:wp14="http://schemas.microsoft.com/office/word/2010/wordml" w:rsidR="00000000" w:rsidP="155810F5" w:rsidRDefault="00092E98" w14:paraId="078906E5" wp14:textId="77777777">
      <w:pPr>
        <w:pStyle w:val="Ttulo2"/>
        <w:numPr>
          <w:numId w:val="0"/>
        </w:numPr>
        <w:rPr>
          <w:lang/>
        </w:rPr>
      </w:pPr>
      <w:r w:rsidR="155810F5">
        <w:rPr/>
        <w:t>Gestão da Qualidade</w:t>
      </w:r>
    </w:p>
    <w:p w:rsidR="155810F5" w:rsidRDefault="155810F5" w14:paraId="20407323" w14:textId="440089A6">
      <w:r w:rsidRPr="155810F5" w:rsidR="155810F5">
        <w:rPr>
          <w:noProof w:val="0"/>
          <w:lang w:val="pt-PT"/>
        </w:rPr>
        <w:t>A gestão de qualidade da documentação a entregar é feita da seguinte forma:</w:t>
      </w:r>
    </w:p>
    <w:p w:rsidR="155810F5" w:rsidP="155810F5" w:rsidRDefault="155810F5" w14:paraId="4E87E734" w14:textId="67D0B8D3">
      <w:pPr>
        <w:pStyle w:val="Normal"/>
        <w:rPr>
          <w:noProof w:val="0"/>
          <w:lang w:val="pt-PT"/>
        </w:rPr>
      </w:pPr>
    </w:p>
    <w:p w:rsidR="155810F5" w:rsidP="155810F5" w:rsidRDefault="155810F5" w14:paraId="73A2383D" w14:textId="1CC37981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pt-PT"/>
        </w:rPr>
      </w:pPr>
      <w:r w:rsidRPr="155810F5" w:rsidR="155810F5">
        <w:rPr>
          <w:noProof w:val="0"/>
          <w:lang w:val="pt-PT"/>
        </w:rPr>
        <w:t>Revisão por todos os membros do grupo. Todas as funcionalidades previstas na documentação devem ser testadas.</w:t>
      </w:r>
    </w:p>
    <w:p w:rsidR="155810F5" w:rsidP="155810F5" w:rsidRDefault="155810F5" w14:paraId="2E972B31" w14:textId="7793ABDD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pt-PT"/>
        </w:rPr>
      </w:pPr>
      <w:r w:rsidRPr="155810F5" w:rsidR="155810F5">
        <w:rPr>
          <w:noProof w:val="0"/>
          <w:lang w:val="pt-PT"/>
        </w:rPr>
        <w:t xml:space="preserve">Qualquer mudança </w:t>
      </w:r>
      <w:r w:rsidRPr="155810F5" w:rsidR="155810F5">
        <w:rPr>
          <w:noProof w:val="0"/>
          <w:lang w:val="pt-PT"/>
        </w:rPr>
        <w:t>no</w:t>
      </w:r>
      <w:r w:rsidRPr="155810F5" w:rsidR="155810F5">
        <w:rPr>
          <w:noProof w:val="0"/>
          <w:lang w:val="pt-PT"/>
        </w:rPr>
        <w:t xml:space="preserve"> projeto </w:t>
      </w:r>
      <w:r w:rsidRPr="155810F5" w:rsidR="155810F5">
        <w:rPr>
          <w:noProof w:val="0"/>
          <w:lang w:val="pt-PT"/>
        </w:rPr>
        <w:t>será</w:t>
      </w:r>
      <w:r w:rsidRPr="155810F5" w:rsidR="155810F5">
        <w:rPr>
          <w:noProof w:val="0"/>
          <w:lang w:val="pt-PT"/>
        </w:rPr>
        <w:t xml:space="preserve"> verificada e aprovada pelo cliente.</w:t>
      </w:r>
    </w:p>
    <w:p w:rsidR="155810F5" w:rsidP="155810F5" w:rsidRDefault="155810F5" w14:paraId="3F1C9AB0" w14:textId="7104FB8D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pt-PT"/>
        </w:rPr>
      </w:pPr>
      <w:r w:rsidRPr="155810F5" w:rsidR="155810F5">
        <w:rPr>
          <w:noProof w:val="0"/>
          <w:lang w:val="pt-PT"/>
        </w:rPr>
        <w:t>Auditorias durante reuniões de projeto para garantir a veracidade dos documentos.</w:t>
      </w:r>
    </w:p>
    <w:p w:rsidR="155810F5" w:rsidP="155810F5" w:rsidRDefault="155810F5" w14:paraId="0EFE73BC" w14:textId="437F7A06">
      <w:pPr>
        <w:rPr>
          <w:noProof w:val="0"/>
          <w:lang w:val="pt-PT"/>
        </w:rPr>
      </w:pPr>
    </w:p>
    <w:p w:rsidR="155810F5" w:rsidRDefault="155810F5" w14:paraId="1BA03C55" w14:textId="4F8D5417">
      <w:r w:rsidRPr="155810F5" w:rsidR="155810F5">
        <w:rPr>
          <w:noProof w:val="0"/>
          <w:lang w:val="pt-PT"/>
        </w:rPr>
        <w:t>A Gestão de qualidade das aplicações será feita das seguintes formas:</w:t>
      </w:r>
    </w:p>
    <w:p w:rsidR="155810F5" w:rsidP="155810F5" w:rsidRDefault="155810F5" w14:paraId="38F1D120" w14:textId="485ACECD">
      <w:pPr>
        <w:pStyle w:val="Normal"/>
        <w:rPr>
          <w:noProof w:val="0"/>
          <w:lang w:val="pt-PT"/>
        </w:rPr>
      </w:pPr>
    </w:p>
    <w:p w:rsidR="155810F5" w:rsidP="155810F5" w:rsidRDefault="155810F5" w14:paraId="123557FB" w14:textId="2B4124EF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pt-PT"/>
        </w:rPr>
      </w:pPr>
      <w:r w:rsidRPr="155810F5" w:rsidR="155810F5">
        <w:rPr>
          <w:noProof w:val="0"/>
          <w:lang w:val="pt-PT"/>
        </w:rPr>
        <w:t>Verificação estática do código.</w:t>
      </w:r>
    </w:p>
    <w:p w:rsidR="155810F5" w:rsidP="155810F5" w:rsidRDefault="155810F5" w14:paraId="304506AA" w14:textId="1604EA42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pt-PT"/>
        </w:rPr>
      </w:pPr>
      <w:r w:rsidRPr="155810F5" w:rsidR="155810F5">
        <w:rPr>
          <w:noProof w:val="0"/>
          <w:lang w:val="pt-PT"/>
        </w:rPr>
        <w:t>Todas as funcionalidades devem ser verificadas e testadas.</w:t>
      </w:r>
    </w:p>
    <w:p w:rsidR="155810F5" w:rsidP="155810F5" w:rsidRDefault="155810F5" w14:paraId="6C1D3DAA" w14:textId="2C083D8C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pt-PT"/>
        </w:rPr>
      </w:pPr>
      <w:r w:rsidRPr="155810F5" w:rsidR="155810F5">
        <w:rPr>
          <w:noProof w:val="0"/>
          <w:lang w:val="pt-PT"/>
        </w:rPr>
        <w:t>Reuniões com o cliente para garantir a eficácia do código escrito.</w:t>
      </w:r>
    </w:p>
    <w:p w:rsidR="155810F5" w:rsidP="155810F5" w:rsidRDefault="155810F5" w14:paraId="6305743B" w14:textId="081F70BA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pt-PT"/>
        </w:rPr>
      </w:pPr>
      <w:r w:rsidRPr="155810F5" w:rsidR="155810F5">
        <w:rPr>
          <w:noProof w:val="0"/>
          <w:lang w:val="pt-PT"/>
        </w:rPr>
        <w:t>Desenvolvimento seguindo o modelo de prototipagem para garantir o</w:t>
      </w:r>
      <w:r w:rsidRPr="155810F5" w:rsidR="155810F5">
        <w:rPr>
          <w:noProof w:val="0"/>
          <w:lang w:val="pt-PT"/>
        </w:rPr>
        <w:t>s</w:t>
      </w:r>
      <w:r w:rsidRPr="155810F5" w:rsidR="155810F5">
        <w:rPr>
          <w:noProof w:val="0"/>
          <w:lang w:val="pt-PT"/>
        </w:rPr>
        <w:t xml:space="preserve"> teste</w:t>
      </w:r>
      <w:r w:rsidRPr="155810F5" w:rsidR="155810F5">
        <w:rPr>
          <w:noProof w:val="0"/>
          <w:lang w:val="pt-PT"/>
        </w:rPr>
        <w:t>s</w:t>
      </w:r>
      <w:r w:rsidRPr="155810F5" w:rsidR="155810F5">
        <w:rPr>
          <w:noProof w:val="0"/>
          <w:lang w:val="pt-PT"/>
        </w:rPr>
        <w:t xml:space="preserve"> de várias versões diferentes do código.</w:t>
      </w:r>
    </w:p>
    <w:p w:rsidR="155810F5" w:rsidP="155810F5" w:rsidRDefault="155810F5" w14:paraId="3F7E6021" w14:textId="220C4316">
      <w:pPr>
        <w:pStyle w:val="Normal"/>
        <w:ind w:left="360"/>
        <w:rPr>
          <w:noProof w:val="0"/>
          <w:lang w:val="pt-PT"/>
        </w:rPr>
      </w:pPr>
    </w:p>
    <w:p w:rsidR="155810F5" w:rsidP="155810F5" w:rsidRDefault="155810F5" w14:paraId="2B120AC3" w14:textId="327DD58B">
      <w:pPr>
        <w:pStyle w:val="Normal"/>
        <w:ind w:left="360"/>
        <w:rPr>
          <w:noProof w:val="0"/>
          <w:lang w:val="pt-PT"/>
        </w:rPr>
      </w:pPr>
    </w:p>
    <w:p xmlns:wp14="http://schemas.microsoft.com/office/word/2010/wordml" w:rsidR="00000000" w:rsidP="155810F5" w:rsidRDefault="00092E98" w14:paraId="565C516E" wp14:textId="77777777">
      <w:pPr>
        <w:pStyle w:val="Ttulo2"/>
        <w:numPr>
          <w:numId w:val="0"/>
        </w:numPr>
        <w:rPr>
          <w:lang/>
        </w:rPr>
      </w:pPr>
      <w:r w:rsidR="155810F5">
        <w:rPr/>
        <w:t>Controlo do Projeto</w:t>
      </w:r>
    </w:p>
    <w:p w:rsidR="155810F5" w:rsidRDefault="155810F5" w14:paraId="19E2CEEE" w14:textId="043E3924">
      <w:r w:rsidRPr="155810F5" w:rsidR="155810F5">
        <w:rPr>
          <w:noProof w:val="0"/>
          <w:lang w:val="pt-PT"/>
        </w:rPr>
        <w:t>O controlo do projeto será feito através de comunicação constante entre os membros do grupo e a apresentação de ideias de ambas as partes. Até ao final, onde as partes serão juntas num só projeto e agregadas.</w:t>
      </w:r>
    </w:p>
    <w:p w:rsidR="155810F5" w:rsidP="155810F5" w:rsidRDefault="155810F5" w14:paraId="3D8BE714" w14:textId="77A5B208">
      <w:pPr>
        <w:pStyle w:val="Corpodetexto"/>
      </w:pPr>
      <w:r w:rsidRPr="155810F5" w:rsidR="155810F5">
        <w:rPr>
          <w:noProof w:val="0"/>
          <w:lang w:val="pt-PT"/>
        </w:rPr>
        <w:t>Quaisquer alterações feitas serão propostas e aprovadas, provocando assim, uma modificação a este DIP que será depois comunicada aos clientes, caso ocorra.</w:t>
      </w:r>
    </w:p>
    <w:p w:rsidR="155810F5" w:rsidP="155810F5" w:rsidRDefault="155810F5" w14:paraId="25D9C51D" w14:textId="2FE993F5">
      <w:pPr>
        <w:pStyle w:val="Corpodetexto"/>
        <w:rPr>
          <w:noProof w:val="0"/>
          <w:lang w:val="pt-PT"/>
        </w:rPr>
      </w:pPr>
    </w:p>
    <w:p w:rsidR="155810F5" w:rsidP="155810F5" w:rsidRDefault="155810F5" w14:paraId="1FE376A9" w14:textId="690E4F06">
      <w:pPr>
        <w:pStyle w:val="Ttulo2"/>
        <w:numPr>
          <w:numId w:val="0"/>
        </w:numPr>
      </w:pPr>
    </w:p>
    <w:p xmlns:wp14="http://schemas.microsoft.com/office/word/2010/wordml" w:rsidR="00000000" w:rsidP="155810F5" w:rsidRDefault="00092E98" w14:paraId="4F51F5D3" wp14:textId="46D3A364">
      <w:pPr>
        <w:pStyle w:val="Ttulo2"/>
        <w:numPr>
          <w:numId w:val="0"/>
        </w:numPr>
        <w:rPr/>
      </w:pPr>
      <w:r w:rsidR="155810F5">
        <w:rPr/>
        <w:t>Controlo de Aquisições</w:t>
      </w:r>
    </w:p>
    <w:p xmlns:wp14="http://schemas.microsoft.com/office/word/2010/wordml" w:rsidR="00000000" w:rsidRDefault="00092E98" w14:paraId="2EBE15DB" wp14:textId="77777777">
      <w:pPr>
        <w:pStyle w:val="Corpodetexto"/>
        <w:rPr>
          <w:lang/>
        </w:rPr>
      </w:pPr>
      <w:r w:rsidR="155810F5">
        <w:rPr/>
        <w:t>Não está prev</w:t>
      </w:r>
      <w:r w:rsidR="155810F5">
        <w:rPr/>
        <w:t>ista nenhuma aquisição para este projeto.</w:t>
      </w:r>
    </w:p>
    <w:p w:rsidR="155810F5" w:rsidP="155810F5" w:rsidRDefault="155810F5" w14:paraId="1290C3C9" w14:textId="1D0CB646">
      <w:pPr>
        <w:pStyle w:val="Corpodetexto"/>
      </w:pPr>
    </w:p>
    <w:p xmlns:wp14="http://schemas.microsoft.com/office/word/2010/wordml" w:rsidR="00000000" w:rsidP="155810F5" w:rsidRDefault="00092E98" w14:paraId="1E9A8338" wp14:textId="2D4AE76C">
      <w:pPr>
        <w:pStyle w:val="Ttulo2"/>
        <w:numPr>
          <w:numId w:val="0"/>
        </w:numPr>
        <w:rPr/>
      </w:pPr>
      <w:r w:rsidR="155810F5">
        <w:rPr/>
        <w:t>Planeamento de contingência</w:t>
      </w:r>
    </w:p>
    <w:p xmlns:wp14="http://schemas.microsoft.com/office/word/2010/wordml" w:rsidR="00000000" w:rsidRDefault="00092E98" w14:paraId="5960325D" wp14:textId="77777777">
      <w:pPr>
        <w:pStyle w:val="Corpodetexto"/>
        <w:rPr>
          <w:lang/>
        </w:rPr>
      </w:pPr>
      <w:r w:rsidR="155810F5">
        <w:rPr/>
        <w:t>Devido à baixa classificação dos riscos não há planeamento de contingência.</w:t>
      </w:r>
    </w:p>
    <w:p w:rsidR="155810F5" w:rsidP="155810F5" w:rsidRDefault="155810F5" w14:paraId="1774A0B8" w14:textId="2B6C79E2">
      <w:pPr>
        <w:pStyle w:val="Corpodetexto"/>
      </w:pPr>
    </w:p>
    <w:p xmlns:wp14="http://schemas.microsoft.com/office/word/2010/wordml" w:rsidR="00000000" w:rsidP="155810F5" w:rsidRDefault="00092E98" w14:paraId="0D61F955" wp14:textId="77777777">
      <w:pPr>
        <w:pStyle w:val="Ttulo2"/>
        <w:numPr>
          <w:numId w:val="0"/>
        </w:numPr>
        <w:rPr>
          <w:lang/>
        </w:rPr>
      </w:pPr>
      <w:r w:rsidR="155810F5">
        <w:rPr/>
        <w:t>Penalizações por atrasos</w:t>
      </w:r>
    </w:p>
    <w:p w:rsidR="155810F5" w:rsidP="155810F5" w:rsidRDefault="155810F5" w14:paraId="3F26F3B1" w14:textId="53603198">
      <w:pPr>
        <w:pStyle w:val="Corpodetexto"/>
      </w:pPr>
      <w:r w:rsidRPr="155810F5" w:rsidR="155810F5">
        <w:rPr>
          <w:noProof w:val="0"/>
          <w:lang w:val="pt-PT"/>
        </w:rPr>
        <w:t>Está previsto que ambas as partes possam acumular um atraso de 8 dias. Se houver atraso, este deve ser devidamente justificado, e com o devido tempo em conta, para ainda ser possível atenuar a situação, pelo restante do grupo.</w:t>
      </w:r>
    </w:p>
    <w:p w:rsidR="155810F5" w:rsidP="155810F5" w:rsidRDefault="155810F5" w14:paraId="626F5C1C" w14:textId="5F461F21">
      <w:pPr>
        <w:pStyle w:val="Corpodetexto"/>
        <w:rPr>
          <w:noProof w:val="0"/>
          <w:lang w:val="pt-PT"/>
        </w:rPr>
      </w:pPr>
    </w:p>
    <w:p xmlns:wp14="http://schemas.microsoft.com/office/word/2010/wordml" w:rsidR="00000000" w:rsidP="155810F5" w:rsidRDefault="00092E98" w14:paraId="1FBD58CA" wp14:textId="77777777">
      <w:pPr>
        <w:pStyle w:val="Ttulo1"/>
        <w:numPr>
          <w:numId w:val="0"/>
        </w:numPr>
        <w:rPr>
          <w:lang/>
        </w:rPr>
      </w:pPr>
      <w:r w:rsidR="155810F5">
        <w:rPr/>
        <w:t>O projeto</w:t>
      </w:r>
    </w:p>
    <w:p w:rsidR="155810F5" w:rsidP="155810F5" w:rsidRDefault="155810F5" w14:paraId="31BCA4CA" w14:textId="04405DE0">
      <w:pPr>
        <w:pStyle w:val="Corpodetexto"/>
      </w:pPr>
      <w:r w:rsidRPr="155810F5" w:rsidR="155810F5">
        <w:rPr>
          <w:noProof w:val="0"/>
          <w:lang w:val="pt-PT"/>
        </w:rPr>
        <w:t>O projeto desenrola-se durante o semestre letivo e usa um modelo de prototipagem para o desenvolvimento, indicando que o seu ciclo de vida será :</w:t>
      </w:r>
    </w:p>
    <w:p xmlns:wp14="http://schemas.microsoft.com/office/word/2010/wordml" w:rsidR="00000000" w:rsidRDefault="00092E98" w14:paraId="46462D61" wp14:textId="75400979">
      <w:pPr>
        <w:pStyle w:val="Corpodetexto"/>
        <w:numPr>
          <w:ilvl w:val="0"/>
          <w:numId w:val="6"/>
        </w:numPr>
        <w:rPr>
          <w:lang/>
        </w:rPr>
      </w:pPr>
      <w:r w:rsidR="155810F5">
        <w:rPr/>
        <w:t>Identificação dos requisitos do cliente</w:t>
      </w:r>
      <w:r w:rsidR="155810F5">
        <w:rPr/>
        <w:t>;</w:t>
      </w:r>
    </w:p>
    <w:p xmlns:wp14="http://schemas.microsoft.com/office/word/2010/wordml" w:rsidR="00000000" w:rsidRDefault="00092E98" w14:paraId="3F7BB488" wp14:textId="340A3B3F">
      <w:pPr>
        <w:pStyle w:val="Corpodetexto"/>
        <w:numPr>
          <w:ilvl w:val="0"/>
          <w:numId w:val="6"/>
        </w:numPr>
        <w:rPr>
          <w:lang/>
        </w:rPr>
      </w:pPr>
      <w:r w:rsidR="155810F5">
        <w:rPr/>
        <w:t>Escolha do padrão de arquitetura a ser utilizada;</w:t>
      </w:r>
    </w:p>
    <w:p w:rsidR="155810F5" w:rsidP="155810F5" w:rsidRDefault="155810F5" w14:paraId="2D05D7F3" w14:textId="6C44C4C9">
      <w:pPr>
        <w:pStyle w:val="Corpodetexto"/>
        <w:numPr>
          <w:ilvl w:val="0"/>
          <w:numId w:val="6"/>
        </w:numPr>
        <w:rPr/>
      </w:pPr>
      <w:r w:rsidR="155810F5">
        <w:rPr/>
        <w:t>Construção de todos os diagramas;</w:t>
      </w:r>
    </w:p>
    <w:p w:rsidR="155810F5" w:rsidP="155810F5" w:rsidRDefault="155810F5" w14:paraId="13068BDA" w14:textId="538EC1E2">
      <w:pPr>
        <w:pStyle w:val="Corpodetexto"/>
        <w:numPr>
          <w:ilvl w:val="0"/>
          <w:numId w:val="6"/>
        </w:numPr>
        <w:rPr/>
      </w:pPr>
      <w:r w:rsidR="155810F5">
        <w:rPr/>
        <w:t>Primeiro protótipo do código;</w:t>
      </w:r>
    </w:p>
    <w:p w:rsidR="155810F5" w:rsidP="155810F5" w:rsidRDefault="155810F5" w14:paraId="50C6689F" w14:textId="328F0B56">
      <w:pPr>
        <w:pStyle w:val="Corpodetexto"/>
        <w:numPr>
          <w:ilvl w:val="0"/>
          <w:numId w:val="6"/>
        </w:numPr>
        <w:rPr/>
      </w:pPr>
      <w:r w:rsidR="155810F5">
        <w:rPr/>
        <w:t>Revisão com testes e aprovação do protótipo;</w:t>
      </w:r>
    </w:p>
    <w:p w:rsidR="155810F5" w:rsidP="155810F5" w:rsidRDefault="155810F5" w14:paraId="5D650F4B" w14:textId="18688D04">
      <w:pPr>
        <w:pStyle w:val="Corpodetexto"/>
        <w:numPr>
          <w:ilvl w:val="0"/>
          <w:numId w:val="6"/>
        </w:numPr>
        <w:rPr/>
      </w:pPr>
      <w:r w:rsidR="155810F5">
        <w:rPr/>
        <w:t>Desenvolvimento do produto final;</w:t>
      </w:r>
    </w:p>
    <w:p xmlns:wp14="http://schemas.microsoft.com/office/word/2010/wordml" w:rsidR="00000000" w:rsidRDefault="00092E98" w14:paraId="39F2EFF1" wp14:textId="7B7F073B">
      <w:pPr>
        <w:pStyle w:val="Corpodetexto"/>
        <w:numPr>
          <w:ilvl w:val="0"/>
          <w:numId w:val="6"/>
        </w:numPr>
        <w:rPr>
          <w:lang/>
        </w:rPr>
      </w:pPr>
      <w:r w:rsidR="155810F5">
        <w:rPr/>
        <w:t>Entrega ao cliente</w:t>
      </w:r>
      <w:r w:rsidR="155810F5">
        <w:rPr/>
        <w:t>.</w:t>
      </w:r>
    </w:p>
    <w:p w:rsidR="155810F5" w:rsidP="155810F5" w:rsidRDefault="155810F5" w14:paraId="2C73584E" w14:textId="45ACEAF3">
      <w:pPr>
        <w:pStyle w:val="Corpodetexto"/>
      </w:pPr>
    </w:p>
    <w:p xmlns:wp14="http://schemas.microsoft.com/office/word/2010/wordml" w:rsidR="00000000" w:rsidP="155810F5" w:rsidRDefault="00092E98" w14:paraId="12E44AD0" wp14:textId="263F5305">
      <w:pPr>
        <w:pStyle w:val="Ttulo2"/>
        <w:numPr>
          <w:numId w:val="0"/>
        </w:numPr>
        <w:rPr/>
      </w:pPr>
      <w:r w:rsidR="155810F5">
        <w:rPr/>
        <w:t>Custos</w:t>
      </w:r>
    </w:p>
    <w:p w:rsidR="155810F5" w:rsidP="6C371366" w:rsidRDefault="155810F5" w14:paraId="0E1A4E30" w14:textId="4ACAFB1E">
      <w:pPr>
        <w:pStyle w:val="Corpodetexto"/>
      </w:pPr>
      <w:r w:rsidR="6C371366">
        <w:rPr/>
        <w:t>Não estão previstos custos, e não estão previstas deslocações com custos devido à proximidade do cliente.</w:t>
      </w:r>
    </w:p>
    <w:p xmlns:wp14="http://schemas.microsoft.com/office/word/2010/wordml" w:rsidR="00000000" w:rsidP="155810F5" w:rsidRDefault="00092E98" w14:paraId="4FE131CB" wp14:textId="77777777">
      <w:pPr>
        <w:pStyle w:val="Ttulo2"/>
        <w:numPr>
          <w:numId w:val="0"/>
        </w:numPr>
        <w:rPr>
          <w:lang/>
        </w:rPr>
      </w:pPr>
      <w:r w:rsidR="155810F5">
        <w:rPr/>
        <w:t>Descrição dos recursos</w:t>
      </w:r>
    </w:p>
    <w:p xmlns:wp14="http://schemas.microsoft.com/office/word/2010/wordml" w:rsidR="00000000" w:rsidRDefault="00092E98" w14:paraId="6FBA3DF6" wp14:textId="727EFDBF">
      <w:pPr>
        <w:pStyle w:val="Corpodetexto"/>
        <w:rPr>
          <w:lang/>
        </w:rPr>
      </w:pPr>
      <w:r w:rsidR="155810F5">
        <w:rPr/>
        <w:t>Todos os recursos são ferramentas de utilização corrente</w:t>
      </w:r>
      <w:r w:rsidR="155810F5">
        <w:rPr/>
        <w:t>:</w:t>
      </w:r>
    </w:p>
    <w:p w:rsidR="155810F5" w:rsidP="155810F5" w:rsidRDefault="155810F5" w14:paraId="3EB730FA" w14:textId="0612E173">
      <w:pPr>
        <w:pStyle w:val="Corpodetexto"/>
        <w:numPr>
          <w:ilvl w:val="0"/>
          <w:numId w:val="10"/>
        </w:numPr>
        <w:rPr>
          <w:sz w:val="24"/>
          <w:szCs w:val="24"/>
        </w:rPr>
      </w:pPr>
      <w:r w:rsidR="155810F5">
        <w:rPr/>
        <w:t>Project Libre para gestão de objetivos do projeto;</w:t>
      </w:r>
    </w:p>
    <w:p w:rsidR="155810F5" w:rsidP="155810F5" w:rsidRDefault="155810F5" w14:paraId="781C9F03" w14:textId="4953B419">
      <w:pPr>
        <w:pStyle w:val="Corpodetexto"/>
        <w:numPr>
          <w:ilvl w:val="0"/>
          <w:numId w:val="10"/>
        </w:numPr>
        <w:rPr>
          <w:sz w:val="24"/>
          <w:szCs w:val="24"/>
        </w:rPr>
      </w:pPr>
      <w:r w:rsidR="155810F5">
        <w:rPr/>
        <w:t>Argo UML para desenhar os diagramas;</w:t>
      </w:r>
    </w:p>
    <w:p w:rsidR="155810F5" w:rsidP="155810F5" w:rsidRDefault="155810F5" w14:paraId="0A2DB478" w14:textId="5AFD78C9">
      <w:pPr>
        <w:pStyle w:val="Corpodetexto"/>
        <w:numPr>
          <w:ilvl w:val="0"/>
          <w:numId w:val="10"/>
        </w:numPr>
        <w:rPr>
          <w:sz w:val="24"/>
          <w:szCs w:val="24"/>
        </w:rPr>
      </w:pPr>
      <w:r w:rsidR="155810F5">
        <w:rPr/>
        <w:t>GitHub para controlo da gestão de versões do projeto;</w:t>
      </w:r>
    </w:p>
    <w:p w:rsidR="155810F5" w:rsidP="155810F5" w:rsidRDefault="155810F5" w14:paraId="43E3A331" w14:textId="2C5E6429">
      <w:pPr>
        <w:pStyle w:val="Corpodetexto"/>
        <w:numPr>
          <w:ilvl w:val="0"/>
          <w:numId w:val="10"/>
        </w:numPr>
        <w:rPr>
          <w:sz w:val="24"/>
          <w:szCs w:val="24"/>
        </w:rPr>
      </w:pPr>
      <w:proofErr w:type="spellStart"/>
      <w:r w:rsidR="155810F5">
        <w:rPr/>
        <w:t>Intellij</w:t>
      </w:r>
      <w:proofErr w:type="spellEnd"/>
      <w:r w:rsidR="155810F5">
        <w:rPr/>
        <w:t xml:space="preserve"> IDEA com a </w:t>
      </w:r>
      <w:proofErr w:type="spellStart"/>
      <w:r w:rsidR="155810F5">
        <w:rPr/>
        <w:t>framework</w:t>
      </w:r>
      <w:proofErr w:type="spellEnd"/>
      <w:r w:rsidR="155810F5">
        <w:rPr/>
        <w:t xml:space="preserve"> de SPRING do java, para o desenvolvimento do código.</w:t>
      </w:r>
    </w:p>
    <w:p w:rsidR="155810F5" w:rsidP="155810F5" w:rsidRDefault="155810F5" w14:paraId="3E821089" w14:textId="32E1FE03">
      <w:pPr>
        <w:pStyle w:val="Corpodetexto"/>
      </w:pPr>
    </w:p>
    <w:p w:rsidR="155810F5" w:rsidP="155810F5" w:rsidRDefault="155810F5" w14:paraId="223836E7" w14:textId="25400B64">
      <w:pPr>
        <w:pStyle w:val="Corpodetexto"/>
      </w:pPr>
    </w:p>
    <w:p xmlns:wp14="http://schemas.microsoft.com/office/word/2010/wordml" w:rsidR="00000000" w:rsidP="155810F5" w:rsidRDefault="00092E98" w14:paraId="1C64E3D3" wp14:textId="77777777">
      <w:pPr>
        <w:pStyle w:val="Ttulo2"/>
        <w:numPr>
          <w:numId w:val="0"/>
        </w:numPr>
        <w:rPr>
          <w:lang/>
        </w:rPr>
      </w:pPr>
      <w:r w:rsidR="155810F5">
        <w:rPr/>
        <w:t>Descrição das atividades</w:t>
      </w:r>
    </w:p>
    <w:p w:rsidR="155810F5" w:rsidP="155810F5" w:rsidRDefault="155810F5" w14:paraId="10209C20" w14:textId="43348F0B">
      <w:pPr>
        <w:pStyle w:val="Corpodetexto"/>
        <w:numPr>
          <w:ilvl w:val="0"/>
          <w:numId w:val="11"/>
        </w:numPr>
        <w:rPr>
          <w:sz w:val="24"/>
          <w:szCs w:val="24"/>
        </w:rPr>
      </w:pPr>
      <w:r w:rsidRPr="155810F5" w:rsidR="155810F5">
        <w:rPr/>
        <w:t>Reunião de identificação e descrição de requisitos.</w:t>
      </w:r>
    </w:p>
    <w:p w:rsidR="155810F5" w:rsidP="155810F5" w:rsidRDefault="155810F5" w14:paraId="45352648" w14:textId="4623692E">
      <w:pPr>
        <w:pStyle w:val="Corpodetexto"/>
        <w:numPr>
          <w:ilvl w:val="0"/>
          <w:numId w:val="11"/>
        </w:numPr>
        <w:rPr>
          <w:sz w:val="24"/>
          <w:szCs w:val="24"/>
        </w:rPr>
      </w:pPr>
      <w:r w:rsidRPr="155810F5" w:rsidR="155810F5">
        <w:rPr/>
        <w:t>Construção do diagrama de classes.</w:t>
      </w:r>
    </w:p>
    <w:p w:rsidR="155810F5" w:rsidP="155810F5" w:rsidRDefault="155810F5" w14:paraId="5B7A401A" w14:textId="7924E35B">
      <w:pPr>
        <w:pStyle w:val="Corpodetexto"/>
        <w:numPr>
          <w:ilvl w:val="0"/>
          <w:numId w:val="11"/>
        </w:numPr>
        <w:rPr>
          <w:sz w:val="24"/>
          <w:szCs w:val="24"/>
        </w:rPr>
      </w:pPr>
      <w:r w:rsidRPr="155810F5" w:rsidR="155810F5">
        <w:rPr/>
        <w:t>Produção e entrega do DIP.</w:t>
      </w:r>
    </w:p>
    <w:p w:rsidR="155810F5" w:rsidP="155810F5" w:rsidRDefault="155810F5" w14:paraId="5D49869D" w14:textId="63879622">
      <w:pPr>
        <w:pStyle w:val="Corpodetexto"/>
        <w:numPr>
          <w:ilvl w:val="0"/>
          <w:numId w:val="11"/>
        </w:numPr>
        <w:rPr>
          <w:sz w:val="24"/>
          <w:szCs w:val="24"/>
        </w:rPr>
      </w:pPr>
      <w:r w:rsidRPr="155810F5" w:rsidR="155810F5">
        <w:rPr/>
        <w:t>Construção dos restantes diagramas.</w:t>
      </w:r>
    </w:p>
    <w:p w:rsidR="155810F5" w:rsidP="155810F5" w:rsidRDefault="155810F5" w14:paraId="5F8BBA9F" w14:textId="5CE72417">
      <w:pPr>
        <w:pStyle w:val="Corpodetexto"/>
        <w:numPr>
          <w:ilvl w:val="0"/>
          <w:numId w:val="11"/>
        </w:numPr>
        <w:rPr>
          <w:sz w:val="24"/>
          <w:szCs w:val="24"/>
        </w:rPr>
      </w:pPr>
      <w:r w:rsidRPr="155810F5" w:rsidR="155810F5">
        <w:rPr/>
        <w:t>Começar o primeiro protótipo do código.</w:t>
      </w:r>
    </w:p>
    <w:p w:rsidR="155810F5" w:rsidP="155810F5" w:rsidRDefault="155810F5" w14:paraId="7580010A" w14:textId="20D4A8C8">
      <w:pPr>
        <w:pStyle w:val="Corpodetexto"/>
        <w:numPr>
          <w:ilvl w:val="0"/>
          <w:numId w:val="11"/>
        </w:numPr>
        <w:rPr>
          <w:sz w:val="24"/>
          <w:szCs w:val="24"/>
        </w:rPr>
      </w:pPr>
      <w:r w:rsidRPr="155810F5" w:rsidR="155810F5">
        <w:rPr/>
        <w:t>Produção e entrega do URD e do ADD.</w:t>
      </w:r>
    </w:p>
    <w:p w:rsidR="155810F5" w:rsidP="155810F5" w:rsidRDefault="155810F5" w14:paraId="33EC4807" w14:textId="7A663B27">
      <w:pPr>
        <w:pStyle w:val="Corpodetexto"/>
        <w:numPr>
          <w:ilvl w:val="0"/>
          <w:numId w:val="11"/>
        </w:numPr>
        <w:rPr>
          <w:sz w:val="24"/>
          <w:szCs w:val="24"/>
        </w:rPr>
      </w:pPr>
      <w:r w:rsidRPr="155810F5" w:rsidR="155810F5">
        <w:rPr/>
        <w:t>Finalização do protótipo.</w:t>
      </w:r>
    </w:p>
    <w:p w:rsidR="155810F5" w:rsidP="155810F5" w:rsidRDefault="155810F5" w14:paraId="758D56F0" w14:textId="544EFC03">
      <w:pPr>
        <w:pStyle w:val="Corpodetexto"/>
        <w:numPr>
          <w:ilvl w:val="0"/>
          <w:numId w:val="11"/>
        </w:numPr>
        <w:rPr>
          <w:sz w:val="24"/>
          <w:szCs w:val="24"/>
        </w:rPr>
      </w:pPr>
      <w:r w:rsidRPr="155810F5" w:rsidR="155810F5">
        <w:rPr/>
        <w:t>Execução de testes de qualidade e segurança.</w:t>
      </w:r>
    </w:p>
    <w:p w:rsidR="155810F5" w:rsidP="155810F5" w:rsidRDefault="155810F5" w14:paraId="518CFB3F" w14:textId="38BF3F40">
      <w:pPr>
        <w:pStyle w:val="Corpodetexto"/>
        <w:numPr>
          <w:ilvl w:val="0"/>
          <w:numId w:val="11"/>
        </w:numPr>
        <w:rPr>
          <w:sz w:val="24"/>
          <w:szCs w:val="24"/>
        </w:rPr>
      </w:pPr>
      <w:r w:rsidRPr="155810F5" w:rsidR="155810F5">
        <w:rPr/>
        <w:t>Aprovação da aplicação final.</w:t>
      </w:r>
    </w:p>
    <w:p w:rsidR="155810F5" w:rsidP="155810F5" w:rsidRDefault="155810F5" w14:paraId="42DE89AD" w14:textId="46936F63">
      <w:pPr>
        <w:pStyle w:val="Corpodetexto"/>
        <w:numPr>
          <w:ilvl w:val="0"/>
          <w:numId w:val="11"/>
        </w:numPr>
        <w:rPr>
          <w:sz w:val="24"/>
          <w:szCs w:val="24"/>
        </w:rPr>
      </w:pPr>
      <w:r w:rsidRPr="155810F5" w:rsidR="155810F5">
        <w:rPr/>
        <w:t xml:space="preserve"> Entrega ao cliente.</w:t>
      </w:r>
    </w:p>
    <w:p w:rsidR="155810F5" w:rsidP="155810F5" w:rsidRDefault="155810F5" w14:paraId="536EC3C2" w14:textId="4F39563D">
      <w:pPr>
        <w:pStyle w:val="Corpodetexto"/>
      </w:pPr>
    </w:p>
    <w:p xmlns:wp14="http://schemas.microsoft.com/office/word/2010/wordml" w:rsidR="00000000" w:rsidP="155810F5" w:rsidRDefault="00092E98" w14:paraId="76202FD5" wp14:textId="77777777">
      <w:pPr>
        <w:pStyle w:val="Ttulo2"/>
        <w:numPr>
          <w:numId w:val="0"/>
        </w:numPr>
        <w:rPr>
          <w:lang/>
        </w:rPr>
      </w:pPr>
      <w:r w:rsidR="155810F5">
        <w:rPr/>
        <w:t>Resultados, marcos</w:t>
      </w:r>
    </w:p>
    <w:p xmlns:wp14="http://schemas.microsoft.com/office/word/2010/wordml" w:rsidR="00000000" w:rsidP="155810F5" w:rsidRDefault="00092E98" w14:paraId="3DAEF36D" wp14:textId="7B265AE0">
      <w:pPr>
        <w:pStyle w:val="Corpodetexto"/>
        <w:numPr>
          <w:ilvl w:val="0"/>
          <w:numId w:val="12"/>
        </w:numPr>
        <w:rPr>
          <w:sz w:val="24"/>
          <w:szCs w:val="24"/>
        </w:rPr>
      </w:pPr>
      <w:r w:rsidRPr="155810F5" w:rsidR="155810F5">
        <w:rPr/>
        <w:t>Entrega do DIP – 20/10/2019</w:t>
      </w:r>
    </w:p>
    <w:p xmlns:wp14="http://schemas.microsoft.com/office/word/2010/wordml" w:rsidR="00000000" w:rsidP="155810F5" w:rsidRDefault="00092E98" w14:paraId="0A23C6FE" wp14:textId="0B5DE820">
      <w:pPr>
        <w:pStyle w:val="Corpodetexto"/>
        <w:numPr>
          <w:ilvl w:val="0"/>
          <w:numId w:val="12"/>
        </w:numPr>
        <w:rPr>
          <w:sz w:val="24"/>
          <w:szCs w:val="24"/>
        </w:rPr>
      </w:pPr>
      <w:r w:rsidRPr="155810F5" w:rsidR="155810F5">
        <w:rPr/>
        <w:t>Entrega final – Em janeiro</w:t>
      </w:r>
    </w:p>
    <w:p xmlns:wp14="http://schemas.microsoft.com/office/word/2010/wordml" w:rsidR="00000000" w:rsidP="155810F5" w:rsidRDefault="00092E98" w14:paraId="259D1E50" wp14:textId="14AAB840">
      <w:pPr>
        <w:pStyle w:val="Corpodetexto"/>
        <w:ind w:left="360"/>
      </w:pPr>
      <w:r w:rsidRPr="155810F5" w:rsidR="155810F5">
        <w:rPr/>
        <w:t>Até à data de produção deste DIP, não há mais informações.</w:t>
      </w:r>
    </w:p>
    <w:p xmlns:wp14="http://schemas.microsoft.com/office/word/2010/wordml" w:rsidR="00000000" w:rsidP="155810F5" w:rsidRDefault="00092E98" w14:paraId="440E885F" wp14:textId="4729A22B">
      <w:pPr>
        <w:pStyle w:val="Corpodetexto"/>
        <w:ind w:left="360"/>
      </w:pPr>
    </w:p>
    <w:p xmlns:wp14="http://schemas.microsoft.com/office/word/2010/wordml" w:rsidR="00000000" w:rsidP="155810F5" w:rsidRDefault="00092E98" w14:paraId="11AAD0DE" wp14:textId="42638F46">
      <w:pPr>
        <w:pStyle w:val="Corpodetexto"/>
        <w:ind w:left="360"/>
      </w:pPr>
    </w:p>
    <w:p xmlns:wp14="http://schemas.microsoft.com/office/word/2010/wordml" w:rsidR="00000000" w:rsidP="155810F5" w:rsidRDefault="00092E98" w14:paraId="5BF2E437" wp14:textId="2E73B38B">
      <w:pPr>
        <w:pStyle w:val="Ttulo2"/>
        <w:numPr>
          <w:numId w:val="0"/>
        </w:numPr>
        <w:ind w:left="360"/>
        <w:rPr>
          <w:lang/>
        </w:rPr>
      </w:pPr>
    </w:p>
    <w:sectPr w:rsidR="00000000">
      <w:headerReference w:type="default" r:id="rId7"/>
      <w:footerReference w:type="default" r:id="rId8"/>
      <w:footnotePr>
        <w:pos w:val="beneathText"/>
      </w:footnotePr>
      <w:pgSz w:w="11905" w:h="16837" w:orient="portrait"/>
      <w:pgMar w:top="1647" w:right="1134" w:bottom="1647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092E98" w14:paraId="5997CC1D" wp14:textId="77777777">
      <w:r>
        <w:separator/>
      </w:r>
    </w:p>
  </w:endnote>
  <w:endnote w:type="continuationSeparator" w:id="0">
    <w:p xmlns:wp14="http://schemas.microsoft.com/office/word/2010/wordml" w:rsidR="00000000" w:rsidRDefault="00092E98" w14:paraId="110FFD3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DC17734" w:rsidP="0DC17734" w:rsidRDefault="0DC17734" w14:paraId="2B03B8A1" w14:textId="0977524D">
    <w:pPr>
      <w:pStyle w:val="Rodap"/>
      <w:bidi w:val="0"/>
      <w:spacing w:before="0" w:beforeAutospacing="off" w:after="0" w:afterAutospacing="off" w:line="259" w:lineRule="auto"/>
      <w:ind w:left="0" w:right="0"/>
      <w:jc w:val="center"/>
    </w:pPr>
    <w:r w:rsidRPr="0DC17734" w:rsidR="0DC17734">
      <w:rPr>
        <w:sz w:val="20"/>
        <w:szCs w:val="20"/>
      </w:rPr>
      <w:t>Engenharia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092E98" w14:paraId="6B699379" wp14:textId="77777777">
      <w:r>
        <w:separator/>
      </w:r>
    </w:p>
  </w:footnote>
  <w:footnote w:type="continuationSeparator" w:id="0">
    <w:p xmlns:wp14="http://schemas.microsoft.com/office/word/2010/wordml" w:rsidR="00000000" w:rsidRDefault="00092E98" w14:paraId="3FE9F23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155810F5" w:rsidP="155810F5" w:rsidRDefault="155810F5" w14:paraId="13ABB224" w14:textId="59EAF026">
    <w:pPr>
      <w:pStyle w:val="Cabealho"/>
      <w:spacing w:after="221"/>
      <w:rPr>
        <w:sz w:val="20"/>
        <w:szCs w:val="20"/>
      </w:rPr>
    </w:pPr>
    <w:r w:rsidRPr="155810F5" w:rsidR="155810F5">
      <w:rPr>
        <w:sz w:val="20"/>
        <w:szCs w:val="20"/>
      </w:rPr>
      <w:t>Engenharia Informática - Universidade Fernando Pessoa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7E"/>
    <w:rsid w:val="00086253"/>
    <w:rsid w:val="00092E98"/>
    <w:rsid w:val="000C3884"/>
    <w:rsid w:val="00166F6A"/>
    <w:rsid w:val="002217C4"/>
    <w:rsid w:val="002539D8"/>
    <w:rsid w:val="002B1712"/>
    <w:rsid w:val="002E069C"/>
    <w:rsid w:val="0032140A"/>
    <w:rsid w:val="00441E97"/>
    <w:rsid w:val="004654BB"/>
    <w:rsid w:val="004D5856"/>
    <w:rsid w:val="004E30D4"/>
    <w:rsid w:val="00551DA8"/>
    <w:rsid w:val="005C00E0"/>
    <w:rsid w:val="00642F95"/>
    <w:rsid w:val="00665271"/>
    <w:rsid w:val="007533A3"/>
    <w:rsid w:val="007C5E24"/>
    <w:rsid w:val="00853A67"/>
    <w:rsid w:val="00A12FB1"/>
    <w:rsid w:val="00A30347"/>
    <w:rsid w:val="00B200D0"/>
    <w:rsid w:val="00B50533"/>
    <w:rsid w:val="00B86487"/>
    <w:rsid w:val="00BB637E"/>
    <w:rsid w:val="00C26285"/>
    <w:rsid w:val="00C81651"/>
    <w:rsid w:val="00CB7D52"/>
    <w:rsid w:val="00DE330B"/>
    <w:rsid w:val="00DF3221"/>
    <w:rsid w:val="0DC17734"/>
    <w:rsid w:val="155810F5"/>
    <w:rsid w:val="2B90E62B"/>
    <w:rsid w:val="33F8EAF4"/>
    <w:rsid w:val="67C97A95"/>
    <w:rsid w:val="6C37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8F4A4C4-68DC-40C5-ACB1-C96902D8B7A6}"/>
  <w14:docId w14:val="73927BB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/>
    <w:lsdException w:name="footer" w:uiPriority="0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semiHidden="1"/>
    <w:lsdException w:name="Body Text" w:uiPriority="0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ascii="Arial" w:hAnsi="Arial" w:eastAsia="Lucida Sans Unicode"/>
      <w:kern w:val="1"/>
      <w:sz w:val="24"/>
      <w:szCs w:val="24"/>
      <w:lang/>
    </w:rPr>
  </w:style>
  <w:style w:type="paragraph" w:styleId="Ttulo1">
    <w:name w:val="heading 1"/>
    <w:basedOn w:val="Heading"/>
    <w:next w:val="Corpodetexto"/>
    <w:qFormat/>
    <w:pPr>
      <w:numPr>
        <w:numId w:val="1"/>
      </w:numPr>
      <w:tabs>
        <w:tab w:val="left" w:pos="432"/>
      </w:tabs>
      <w:outlineLvl w:val="0"/>
    </w:pPr>
    <w:rPr>
      <w:b/>
      <w:bCs/>
      <w:szCs w:val="32"/>
    </w:rPr>
  </w:style>
  <w:style w:type="paragraph" w:styleId="Ttulo2">
    <w:name w:val="heading 2"/>
    <w:basedOn w:val="Heading"/>
    <w:next w:val="Corpodetexto"/>
    <w:qFormat/>
    <w:pPr>
      <w:numPr>
        <w:ilvl w:val="1"/>
        <w:numId w:val="1"/>
      </w:numPr>
      <w:tabs>
        <w:tab w:val="left" w:pos="576"/>
      </w:tabs>
      <w:outlineLvl w:val="1"/>
    </w:pPr>
    <w:rPr>
      <w:b/>
      <w:bCs/>
      <w:i/>
      <w:iCs/>
    </w:rPr>
  </w:style>
  <w:style w:type="character" w:styleId="Tipodeletrapredefinidodopargrafo" w:default="1">
    <w:name w:val="Default Paragraph Font"/>
    <w:semiHidden/>
  </w:style>
  <w:style w:type="table" w:styleId="Tabelanormal" w:default="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NumberingSymbols" w:customStyle="1">
    <w:name w:val="Numbering Symbols"/>
  </w:style>
  <w:style w:type="character" w:styleId="WW-Absatz-Standardschriftart111" w:customStyle="1">
    <w:name w:val="WW-Absatz-Standardschriftart111"/>
  </w:style>
  <w:style w:type="character" w:styleId="WW-Absatz-Standardschriftart11" w:customStyle="1">
    <w:name w:val="WW-Absatz-Standardschriftart11"/>
  </w:style>
  <w:style w:type="character" w:styleId="WW-Absatz-Standardschriftart1" w:customStyle="1">
    <w:name w:val="WW-Absatz-Standardschriftart1"/>
  </w:style>
  <w:style w:type="character" w:styleId="WW-Absatz-Standardschriftart" w:customStyle="1">
    <w:name w:val="WW-Absatz-Standardschriftart"/>
  </w:style>
  <w:style w:type="character" w:styleId="Absatz-Standardschriftart" w:customStyle="1">
    <w:name w:val="Absatz-Standardschriftart"/>
  </w:style>
  <w:style w:type="character" w:styleId="WW8Num8z1" w:customStyle="1">
    <w:name w:val="WW8Num8z1"/>
    <w:rPr>
      <w:rFonts w:ascii="OpenSymbol" w:hAnsi="OpenSymbol" w:cs="OpenSymbol"/>
    </w:rPr>
  </w:style>
  <w:style w:type="character" w:styleId="WW8Num8z0" w:customStyle="1">
    <w:name w:val="WW8Num8z0"/>
    <w:rPr>
      <w:rFonts w:ascii="Symbol" w:hAnsi="Symbol" w:cs="OpenSymbol"/>
    </w:rPr>
  </w:style>
  <w:style w:type="character" w:styleId="WW8Num7z1" w:customStyle="1">
    <w:name w:val="WW8Num7z1"/>
    <w:rPr>
      <w:rFonts w:ascii="OpenSymbol" w:hAnsi="OpenSymbol" w:cs="OpenSymbol"/>
    </w:rPr>
  </w:style>
  <w:style w:type="character" w:styleId="WW8Num7z0" w:customStyle="1">
    <w:name w:val="WW8Num7z0"/>
    <w:rPr>
      <w:rFonts w:ascii="Symbol" w:hAnsi="Symbol" w:cs="OpenSymbol"/>
    </w:rPr>
  </w:style>
  <w:style w:type="character" w:styleId="WW8Num6z1" w:customStyle="1">
    <w:name w:val="WW8Num6z1"/>
    <w:rPr>
      <w:rFonts w:ascii="OpenSymbol" w:hAnsi="OpenSymbol" w:cs="OpenSymbol"/>
    </w:rPr>
  </w:style>
  <w:style w:type="character" w:styleId="WW8Num6z0" w:customStyle="1">
    <w:name w:val="WW8Num6z0"/>
    <w:rPr>
      <w:rFonts w:ascii="Symbol" w:hAnsi="Symbol" w:cs="OpenSymbol"/>
    </w:rPr>
  </w:style>
  <w:style w:type="character" w:styleId="WW8Num5z1" w:customStyle="1">
    <w:name w:val="WW8Num5z1"/>
    <w:rPr>
      <w:rFonts w:ascii="OpenSymbol" w:hAnsi="OpenSymbol" w:cs="OpenSymbol"/>
    </w:rPr>
  </w:style>
  <w:style w:type="character" w:styleId="WW8Num5z0" w:customStyle="1">
    <w:name w:val="WW8Num5z0"/>
    <w:rPr>
      <w:rFonts w:ascii="Symbol" w:hAnsi="Symbol" w:cs="OpenSymbol"/>
    </w:rPr>
  </w:style>
  <w:style w:type="character" w:styleId="WW8Num4z1" w:customStyle="1">
    <w:name w:val="WW8Num4z1"/>
    <w:rPr>
      <w:rFonts w:ascii="OpenSymbol" w:hAnsi="OpenSymbol" w:cs="OpenSymbol"/>
    </w:rPr>
  </w:style>
  <w:style w:type="character" w:styleId="WW8Num4z0" w:customStyle="1">
    <w:name w:val="WW8Num4z0"/>
    <w:rPr>
      <w:rFonts w:ascii="Symbol" w:hAnsi="Symbol" w:cs="OpenSymbol"/>
    </w:rPr>
  </w:style>
  <w:style w:type="character" w:styleId="WW8Num3z1" w:customStyle="1">
    <w:name w:val="WW8Num3z1"/>
    <w:rPr>
      <w:rFonts w:ascii="OpenSymbol" w:hAnsi="OpenSymbol" w:cs="OpenSymbol"/>
    </w:rPr>
  </w:style>
  <w:style w:type="character" w:styleId="WW8Num3z0" w:customStyle="1">
    <w:name w:val="WW8Num3z0"/>
    <w:rPr>
      <w:rFonts w:ascii="Symbol" w:hAnsi="Symbol" w:cs="OpenSymbol"/>
    </w:rPr>
  </w:style>
  <w:style w:type="character" w:styleId="WW8Num2z1" w:customStyle="1">
    <w:name w:val="WW8Num2z1"/>
    <w:rPr>
      <w:rFonts w:ascii="OpenSymbol" w:hAnsi="OpenSymbol" w:cs="OpenSymbol"/>
    </w:rPr>
  </w:style>
  <w:style w:type="character" w:styleId="WW8Num2z0" w:customStyle="1">
    <w:name w:val="WW8Num2z0"/>
    <w:rPr>
      <w:rFonts w:ascii="Symbol" w:hAnsi="Symbol" w:cs="OpenSymbol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Rodap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Lista">
    <w:name w:val="List"/>
    <w:basedOn w:val="Corpodetexto"/>
    <w:semiHidden/>
    <w:rPr>
      <w:rFonts w:cs="Tahoma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Caption1" w:customStyle="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cs="Tahoma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felizgouveia</dc:creator>
  <keywords/>
  <lastModifiedBy>Fábio Carvalho</lastModifiedBy>
  <revision>6</revision>
  <dcterms:created xsi:type="dcterms:W3CDTF">2019-10-19T15:06:00.0000000Z</dcterms:created>
  <dcterms:modified xsi:type="dcterms:W3CDTF">2019-10-20T17:08:00.7069997Z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